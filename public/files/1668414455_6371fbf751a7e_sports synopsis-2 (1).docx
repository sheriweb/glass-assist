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338"/>
        </w:tabs>
        <w:spacing w:line="276" w:lineRule="auto"/>
        <w:jc w:val="center"/>
        <w:rPr>
          <w:rFonts w:ascii="Times New Roman" w:hAnsi="Times New Roman"/>
          <w:b/>
          <w:sz w:val="40"/>
          <w:szCs w:val="40"/>
        </w:rPr>
      </w:pPr>
      <w:r>
        <w:rPr>
          <w:rFonts w:ascii="Times New Roman" w:hAnsi="Times New Roman"/>
          <w:b/>
          <w:sz w:val="40"/>
          <w:szCs w:val="40"/>
        </w:rPr>
        <w:t>SYNOPSIS</w:t>
      </w:r>
    </w:p>
    <w:p>
      <w:pPr>
        <w:tabs>
          <w:tab w:val="left" w:pos="4338"/>
        </w:tabs>
        <w:spacing w:line="276" w:lineRule="auto"/>
        <w:jc w:val="center"/>
        <w:rPr>
          <w:rFonts w:ascii="Times New Roman" w:hAnsi="Times New Roman"/>
          <w:b/>
          <w:sz w:val="40"/>
          <w:szCs w:val="40"/>
        </w:rPr>
      </w:pPr>
      <w:r>
        <w:rPr>
          <w:rFonts w:ascii="Times New Roman" w:hAnsi="Times New Roman"/>
          <w:b/>
          <w:sz w:val="40"/>
          <w:szCs w:val="40"/>
        </w:rPr>
        <w:t>(RANDOMIZE CLINICAL TRIAL)</w:t>
      </w:r>
    </w:p>
    <w:p>
      <w:pPr>
        <w:tabs>
          <w:tab w:val="left" w:pos="4338"/>
        </w:tabs>
        <w:spacing w:line="276" w:lineRule="auto"/>
        <w:jc w:val="center"/>
        <w:rPr>
          <w:rFonts w:ascii="Times New Roman" w:hAnsi="Times New Roman"/>
          <w:b/>
          <w:sz w:val="40"/>
          <w:szCs w:val="40"/>
        </w:rPr>
      </w:pPr>
    </w:p>
    <w:p>
      <w:pPr>
        <w:tabs>
          <w:tab w:val="left" w:pos="4338"/>
        </w:tabs>
        <w:spacing w:line="276" w:lineRule="auto"/>
        <w:jc w:val="center"/>
        <w:rPr>
          <w:rFonts w:ascii="Times New Roman" w:hAnsi="Times New Roman"/>
          <w:b/>
          <w:sz w:val="40"/>
          <w:szCs w:val="40"/>
        </w:rPr>
      </w:pPr>
      <w:r>
        <w:rPr>
          <w:rFonts w:ascii="Times New Roman" w:hAnsi="Times New Roman"/>
          <w:sz w:val="36"/>
          <w:szCs w:val="36"/>
          <w:lang w:bidi="ar-SA"/>
        </w:rPr>
        <w:drawing>
          <wp:inline distT="0" distB="0" distL="0" distR="0">
            <wp:extent cx="2491740" cy="2823210"/>
            <wp:effectExtent l="0" t="0" r="0" b="0"/>
            <wp:docPr id="1026" name="Picture 2" descr="RCRS (1)"/>
            <wp:cNvGraphicFramePr/>
            <a:graphic xmlns:a="http://schemas.openxmlformats.org/drawingml/2006/main">
              <a:graphicData uri="http://schemas.openxmlformats.org/drawingml/2006/picture">
                <pic:pic xmlns:pic="http://schemas.openxmlformats.org/drawingml/2006/picture">
                  <pic:nvPicPr>
                    <pic:cNvPr id="1026" name="Picture 2" descr="RCRS (1)"/>
                    <pic:cNvPicPr/>
                  </pic:nvPicPr>
                  <pic:blipFill>
                    <a:blip r:embed="rId8" cstate="print"/>
                    <a:srcRect/>
                    <a:stretch>
                      <a:fillRect/>
                    </a:stretch>
                  </pic:blipFill>
                  <pic:spPr>
                    <a:xfrm>
                      <a:off x="0" y="0"/>
                      <a:ext cx="2491740" cy="2823210"/>
                    </a:xfrm>
                    <a:prstGeom prst="rect">
                      <a:avLst/>
                    </a:prstGeom>
                    <a:ln>
                      <a:noFill/>
                    </a:ln>
                  </pic:spPr>
                </pic:pic>
              </a:graphicData>
            </a:graphic>
          </wp:inline>
        </w:drawing>
      </w:r>
    </w:p>
    <w:p>
      <w:pPr>
        <w:tabs>
          <w:tab w:val="left" w:pos="4338"/>
        </w:tabs>
        <w:spacing w:line="276" w:lineRule="auto"/>
        <w:jc w:val="center"/>
        <w:rPr>
          <w:rFonts w:ascii="Times New Roman" w:hAnsi="Times New Roman"/>
          <w:b/>
          <w:sz w:val="40"/>
          <w:szCs w:val="40"/>
        </w:rPr>
      </w:pPr>
    </w:p>
    <w:p>
      <w:pPr>
        <w:tabs>
          <w:tab w:val="left" w:pos="4338"/>
        </w:tabs>
        <w:spacing w:line="276" w:lineRule="auto"/>
        <w:jc w:val="center"/>
        <w:rPr>
          <w:rFonts w:ascii="Times New Roman" w:hAnsi="Times New Roman"/>
          <w:b/>
          <w:sz w:val="40"/>
          <w:szCs w:val="40"/>
        </w:rPr>
      </w:pPr>
    </w:p>
    <w:p>
      <w:pPr>
        <w:tabs>
          <w:tab w:val="left" w:pos="4338"/>
        </w:tabs>
        <w:spacing w:line="276" w:lineRule="auto"/>
        <w:jc w:val="center"/>
        <w:rPr>
          <w:rFonts w:ascii="Times New Roman" w:hAnsi="Times New Roman"/>
          <w:b/>
          <w:sz w:val="36"/>
          <w:szCs w:val="36"/>
        </w:rPr>
      </w:pPr>
      <w:r>
        <w:rPr>
          <w:rFonts w:ascii="Times New Roman" w:hAnsi="Times New Roman"/>
          <w:b/>
          <w:sz w:val="36"/>
          <w:szCs w:val="36"/>
        </w:rPr>
        <w:t>Name of Student: H.M. ABU BAKAR AZHAR</w:t>
      </w:r>
    </w:p>
    <w:p>
      <w:pPr>
        <w:tabs>
          <w:tab w:val="left" w:pos="4338"/>
        </w:tabs>
        <w:spacing w:line="276" w:lineRule="auto"/>
        <w:jc w:val="center"/>
        <w:rPr>
          <w:rFonts w:ascii="Times New Roman" w:hAnsi="Times New Roman"/>
          <w:b/>
          <w:sz w:val="36"/>
          <w:szCs w:val="36"/>
        </w:rPr>
      </w:pPr>
      <w:r>
        <w:rPr>
          <w:rFonts w:ascii="Times New Roman" w:hAnsi="Times New Roman"/>
          <w:b/>
          <w:sz w:val="36"/>
          <w:szCs w:val="36"/>
        </w:rPr>
        <w:t xml:space="preserve">Registration Number: </w:t>
      </w:r>
    </w:p>
    <w:p>
      <w:pPr>
        <w:pStyle w:val="38"/>
        <w:tabs>
          <w:tab w:val="left" w:pos="4338"/>
        </w:tabs>
        <w:spacing w:line="276" w:lineRule="auto"/>
        <w:jc w:val="center"/>
        <w:rPr>
          <w:b/>
          <w:sz w:val="28"/>
          <w:szCs w:val="28"/>
        </w:rPr>
      </w:pPr>
    </w:p>
    <w:p>
      <w:pPr>
        <w:pStyle w:val="38"/>
        <w:tabs>
          <w:tab w:val="left" w:pos="4338"/>
        </w:tabs>
        <w:spacing w:line="276" w:lineRule="auto"/>
        <w:jc w:val="center"/>
        <w:rPr>
          <w:b/>
          <w:sz w:val="28"/>
          <w:szCs w:val="28"/>
        </w:rPr>
      </w:pPr>
    </w:p>
    <w:p>
      <w:pPr>
        <w:pStyle w:val="38"/>
        <w:tabs>
          <w:tab w:val="left" w:pos="4338"/>
        </w:tabs>
        <w:spacing w:line="276" w:lineRule="auto"/>
        <w:jc w:val="center"/>
        <w:rPr>
          <w:b/>
          <w:sz w:val="36"/>
          <w:szCs w:val="36"/>
        </w:rPr>
      </w:pPr>
      <w:r>
        <w:rPr>
          <w:b/>
          <w:sz w:val="36"/>
          <w:szCs w:val="36"/>
        </w:rPr>
        <w:t xml:space="preserve">Riphah College of Rehabilitation &amp; Allied Health </w:t>
      </w:r>
    </w:p>
    <w:p>
      <w:pPr>
        <w:pStyle w:val="38"/>
        <w:tabs>
          <w:tab w:val="left" w:pos="4338"/>
        </w:tabs>
        <w:spacing w:line="276" w:lineRule="auto"/>
        <w:jc w:val="center"/>
        <w:rPr>
          <w:b/>
          <w:sz w:val="36"/>
          <w:szCs w:val="36"/>
        </w:rPr>
      </w:pPr>
      <w:r>
        <w:rPr>
          <w:b/>
          <w:sz w:val="36"/>
          <w:szCs w:val="36"/>
        </w:rPr>
        <w:t>Sciences</w:t>
      </w:r>
    </w:p>
    <w:p>
      <w:pPr>
        <w:pStyle w:val="38"/>
        <w:tabs>
          <w:tab w:val="left" w:pos="4338"/>
        </w:tabs>
        <w:spacing w:line="276" w:lineRule="auto"/>
        <w:jc w:val="center"/>
        <w:rPr>
          <w:b/>
          <w:sz w:val="36"/>
          <w:szCs w:val="36"/>
        </w:rPr>
      </w:pPr>
      <w:r>
        <w:rPr>
          <w:b/>
          <w:sz w:val="36"/>
          <w:szCs w:val="36"/>
        </w:rPr>
        <w:t>Faculty of Rehabilitation &amp; Allied Health Sciences</w:t>
      </w:r>
    </w:p>
    <w:p>
      <w:pPr>
        <w:pStyle w:val="38"/>
        <w:tabs>
          <w:tab w:val="left" w:pos="4338"/>
        </w:tabs>
        <w:spacing w:line="276" w:lineRule="auto"/>
        <w:jc w:val="center"/>
        <w:rPr>
          <w:b/>
          <w:sz w:val="36"/>
          <w:szCs w:val="36"/>
        </w:rPr>
      </w:pPr>
    </w:p>
    <w:p>
      <w:pPr>
        <w:pStyle w:val="38"/>
        <w:tabs>
          <w:tab w:val="left" w:pos="4338"/>
        </w:tabs>
        <w:spacing w:line="276" w:lineRule="auto"/>
        <w:jc w:val="center"/>
        <w:rPr>
          <w:b/>
          <w:sz w:val="40"/>
          <w:szCs w:val="40"/>
        </w:rPr>
        <w:sectPr>
          <w:footerReference r:id="rId3" w:type="default"/>
          <w:type w:val="continuous"/>
          <w:pgSz w:w="11907" w:h="16839"/>
          <w:pgMar w:top="1440" w:right="1440" w:bottom="1440" w:left="1440" w:header="720" w:footer="720" w:gutter="0"/>
          <w:pgNumType w:fmt="lowerRoman" w:start="1"/>
          <w:cols w:space="720" w:num="1"/>
          <w:docGrid w:linePitch="360" w:charSpace="0"/>
        </w:sectPr>
      </w:pPr>
      <w:r>
        <w:rPr>
          <w:b/>
          <w:sz w:val="40"/>
          <w:szCs w:val="40"/>
        </w:rPr>
        <w:t>RIPHAH INTERNATIONAL UNIVERSITY  ISLAMABAD</w:t>
      </w:r>
    </w:p>
    <w:p>
      <w:pPr>
        <w:tabs>
          <w:tab w:val="left" w:pos="4338"/>
        </w:tabs>
        <w:spacing w:line="276" w:lineRule="auto"/>
        <w:jc w:val="center"/>
        <w:rPr>
          <w:rFonts w:ascii="Times New Roman" w:hAnsi="Times New Roman"/>
          <w:b/>
          <w:sz w:val="36"/>
          <w:szCs w:val="36"/>
        </w:rPr>
      </w:pPr>
      <w:r>
        <w:rPr>
          <w:rFonts w:ascii="Times New Roman" w:hAnsi="Times New Roman"/>
          <w:b/>
          <w:sz w:val="36"/>
          <w:szCs w:val="36"/>
        </w:rPr>
        <w:t>Effects of high resistance sprint training versus resisted plyometrics on speed, agility and balance in cricket fast bowlers.</w:t>
      </w:r>
    </w:p>
    <w:p>
      <w:pPr>
        <w:tabs>
          <w:tab w:val="left" w:pos="4338"/>
        </w:tabs>
        <w:spacing w:line="276" w:lineRule="auto"/>
        <w:jc w:val="center"/>
        <w:rPr>
          <w:rFonts w:ascii="Times New Roman" w:hAnsi="Times New Roman"/>
          <w:b/>
          <w:sz w:val="36"/>
          <w:szCs w:val="36"/>
        </w:rPr>
      </w:pPr>
    </w:p>
    <w:p>
      <w:pPr>
        <w:tabs>
          <w:tab w:val="left" w:pos="4338"/>
        </w:tabs>
        <w:spacing w:line="276" w:lineRule="auto"/>
        <w:jc w:val="center"/>
        <w:rPr>
          <w:rFonts w:ascii="Times New Roman" w:hAnsi="Times New Roman"/>
          <w:sz w:val="36"/>
          <w:szCs w:val="36"/>
        </w:rPr>
      </w:pPr>
      <w:r>
        <w:rPr>
          <w:rFonts w:ascii="Times New Roman" w:hAnsi="Times New Roman"/>
          <w:sz w:val="36"/>
          <w:szCs w:val="36"/>
          <w:lang w:bidi="ar-SA"/>
        </w:rPr>
        <w:drawing>
          <wp:inline distT="0" distB="0" distL="0" distR="0">
            <wp:extent cx="2491740" cy="2823210"/>
            <wp:effectExtent l="0" t="0" r="0" b="0"/>
            <wp:docPr id="1027" name="Picture 1" descr="RCRS (1)"/>
            <wp:cNvGraphicFramePr/>
            <a:graphic xmlns:a="http://schemas.openxmlformats.org/drawingml/2006/main">
              <a:graphicData uri="http://schemas.openxmlformats.org/drawingml/2006/picture">
                <pic:pic xmlns:pic="http://schemas.openxmlformats.org/drawingml/2006/picture">
                  <pic:nvPicPr>
                    <pic:cNvPr id="1027" name="Picture 1" descr="RCRS (1)"/>
                    <pic:cNvPicPr/>
                  </pic:nvPicPr>
                  <pic:blipFill>
                    <a:blip r:embed="rId8" cstate="print"/>
                    <a:srcRect/>
                    <a:stretch>
                      <a:fillRect/>
                    </a:stretch>
                  </pic:blipFill>
                  <pic:spPr>
                    <a:xfrm>
                      <a:off x="0" y="0"/>
                      <a:ext cx="2491740" cy="2823210"/>
                    </a:xfrm>
                    <a:prstGeom prst="rect">
                      <a:avLst/>
                    </a:prstGeom>
                    <a:ln>
                      <a:noFill/>
                    </a:ln>
                  </pic:spPr>
                </pic:pic>
              </a:graphicData>
            </a:graphic>
          </wp:inline>
        </w:drawing>
      </w:r>
    </w:p>
    <w:p>
      <w:pPr>
        <w:tabs>
          <w:tab w:val="left" w:pos="4338"/>
        </w:tabs>
        <w:spacing w:line="276" w:lineRule="auto"/>
        <w:jc w:val="center"/>
        <w:rPr>
          <w:rFonts w:ascii="Times New Roman" w:hAnsi="Times New Roman"/>
          <w:sz w:val="36"/>
          <w:szCs w:val="36"/>
        </w:rPr>
      </w:pPr>
    </w:p>
    <w:p>
      <w:pPr>
        <w:tabs>
          <w:tab w:val="left" w:pos="4338"/>
        </w:tabs>
        <w:spacing w:line="276" w:lineRule="auto"/>
        <w:jc w:val="center"/>
        <w:rPr>
          <w:rFonts w:ascii="Times New Roman" w:hAnsi="Times New Roman"/>
          <w:b/>
          <w:sz w:val="36"/>
          <w:szCs w:val="36"/>
        </w:rPr>
      </w:pPr>
      <w:r>
        <w:rPr>
          <w:rFonts w:ascii="Times New Roman" w:hAnsi="Times New Roman"/>
          <w:b/>
          <w:sz w:val="36"/>
          <w:szCs w:val="36"/>
        </w:rPr>
        <w:t>Name of Student: H.M.ABU BAKAR AZHAR</w:t>
      </w:r>
    </w:p>
    <w:p>
      <w:pPr>
        <w:tabs>
          <w:tab w:val="left" w:pos="4338"/>
        </w:tabs>
        <w:jc w:val="center"/>
        <w:rPr>
          <w:rFonts w:ascii="Times New Roman" w:hAnsi="Times New Roman"/>
          <w:sz w:val="36"/>
          <w:szCs w:val="36"/>
        </w:rPr>
      </w:pPr>
      <w:r>
        <w:rPr>
          <w:rFonts w:ascii="Times New Roman" w:hAnsi="Times New Roman"/>
          <w:b/>
          <w:sz w:val="36"/>
          <w:szCs w:val="36"/>
        </w:rPr>
        <w:t>Name of Co-Supervisor: Dr. HALIMA SHOUKAT</w:t>
      </w:r>
    </w:p>
    <w:p>
      <w:pPr>
        <w:pStyle w:val="38"/>
        <w:tabs>
          <w:tab w:val="left" w:pos="4338"/>
        </w:tabs>
        <w:jc w:val="center"/>
        <w:rPr>
          <w:b/>
          <w:sz w:val="28"/>
          <w:szCs w:val="28"/>
        </w:rPr>
      </w:pPr>
    </w:p>
    <w:p>
      <w:pPr>
        <w:pStyle w:val="38"/>
        <w:tabs>
          <w:tab w:val="left" w:pos="4338"/>
        </w:tabs>
        <w:jc w:val="center"/>
        <w:rPr>
          <w:b/>
          <w:sz w:val="28"/>
          <w:szCs w:val="28"/>
        </w:rPr>
      </w:pPr>
      <w:r>
        <w:rPr>
          <w:b/>
          <w:sz w:val="28"/>
          <w:szCs w:val="28"/>
        </w:rPr>
        <w:t>In Partial Fulfilment of Requirements For the Award of Degree of</w:t>
      </w:r>
    </w:p>
    <w:p>
      <w:pPr>
        <w:pStyle w:val="38"/>
        <w:tabs>
          <w:tab w:val="left" w:pos="4338"/>
        </w:tabs>
        <w:jc w:val="center"/>
        <w:rPr>
          <w:b/>
          <w:sz w:val="28"/>
          <w:szCs w:val="28"/>
        </w:rPr>
      </w:pPr>
      <w:r>
        <w:rPr>
          <w:b/>
          <w:sz w:val="28"/>
          <w:szCs w:val="28"/>
        </w:rPr>
        <w:t>Masters of Science in Physical Therapy</w:t>
      </w:r>
    </w:p>
    <w:p>
      <w:pPr>
        <w:pStyle w:val="38"/>
        <w:tabs>
          <w:tab w:val="left" w:pos="4338"/>
        </w:tabs>
        <w:jc w:val="center"/>
        <w:rPr>
          <w:b/>
          <w:sz w:val="28"/>
          <w:szCs w:val="28"/>
        </w:rPr>
      </w:pPr>
      <w:r>
        <w:rPr>
          <w:b/>
          <w:sz w:val="28"/>
          <w:szCs w:val="28"/>
        </w:rPr>
        <w:t>(Sports)</w:t>
      </w:r>
    </w:p>
    <w:p>
      <w:pPr>
        <w:pStyle w:val="38"/>
        <w:tabs>
          <w:tab w:val="left" w:pos="4338"/>
        </w:tabs>
        <w:spacing w:line="276" w:lineRule="auto"/>
        <w:jc w:val="center"/>
        <w:rPr>
          <w:b/>
          <w:sz w:val="28"/>
          <w:szCs w:val="28"/>
        </w:rPr>
      </w:pPr>
    </w:p>
    <w:p>
      <w:pPr>
        <w:pStyle w:val="38"/>
        <w:tabs>
          <w:tab w:val="left" w:pos="4338"/>
        </w:tabs>
        <w:spacing w:line="276" w:lineRule="auto"/>
        <w:jc w:val="center"/>
        <w:rPr>
          <w:b/>
          <w:sz w:val="36"/>
          <w:szCs w:val="36"/>
        </w:rPr>
      </w:pPr>
      <w:r>
        <w:rPr>
          <w:b/>
          <w:sz w:val="36"/>
          <w:szCs w:val="36"/>
        </w:rPr>
        <w:t>Riphah College of Rehabilitation Sciences&amp; Allied Health Sciences</w:t>
      </w:r>
    </w:p>
    <w:p>
      <w:pPr>
        <w:pStyle w:val="38"/>
        <w:tabs>
          <w:tab w:val="left" w:pos="4338"/>
        </w:tabs>
        <w:spacing w:line="276" w:lineRule="auto"/>
        <w:jc w:val="center"/>
        <w:rPr>
          <w:b/>
          <w:sz w:val="36"/>
          <w:szCs w:val="36"/>
        </w:rPr>
      </w:pPr>
      <w:r>
        <w:rPr>
          <w:b/>
          <w:sz w:val="36"/>
          <w:szCs w:val="36"/>
        </w:rPr>
        <w:t>Lahore Campus</w:t>
      </w:r>
    </w:p>
    <w:p>
      <w:pPr>
        <w:pStyle w:val="38"/>
        <w:tabs>
          <w:tab w:val="left" w:pos="4338"/>
        </w:tabs>
        <w:spacing w:line="276" w:lineRule="auto"/>
        <w:jc w:val="center"/>
        <w:rPr>
          <w:b/>
          <w:sz w:val="36"/>
          <w:szCs w:val="36"/>
        </w:rPr>
      </w:pPr>
    </w:p>
    <w:p>
      <w:pPr>
        <w:pStyle w:val="38"/>
        <w:tabs>
          <w:tab w:val="left" w:pos="4338"/>
        </w:tabs>
        <w:spacing w:line="276" w:lineRule="auto"/>
        <w:jc w:val="center"/>
        <w:rPr>
          <w:b/>
          <w:sz w:val="44"/>
          <w:szCs w:val="44"/>
        </w:rPr>
        <w:sectPr>
          <w:pgSz w:w="11907" w:h="16839"/>
          <w:pgMar w:top="1440" w:right="1440" w:bottom="1440" w:left="1440" w:header="720" w:footer="720" w:gutter="0"/>
          <w:pgNumType w:fmt="lowerRoman" w:start="1"/>
          <w:cols w:space="720" w:num="1"/>
          <w:docGrid w:linePitch="360" w:charSpace="0"/>
        </w:sectPr>
      </w:pPr>
      <w:r>
        <w:rPr>
          <w:b/>
          <w:sz w:val="44"/>
          <w:szCs w:val="44"/>
        </w:rPr>
        <w:t>RIPHAH INTERNATIONAL UNIVERSITY ISLAMABAD</w:t>
      </w:r>
    </w:p>
    <w:p>
      <w:pPr>
        <w:jc w:val="center"/>
        <w:rPr>
          <w:rFonts w:ascii="Times New Roman" w:hAnsi="Times New Roman"/>
          <w:b/>
          <w:sz w:val="30"/>
        </w:rPr>
      </w:pPr>
      <w:r>
        <w:rPr>
          <w:rFonts w:ascii="Times New Roman" w:hAnsi="Times New Roman"/>
          <w:b/>
          <w:sz w:val="30"/>
        </w:rPr>
        <w:t>RIPHAH INTERNATIONAL UNIVERSITY</w:t>
      </w:r>
    </w:p>
    <w:p>
      <w:pPr>
        <w:jc w:val="center"/>
        <w:rPr>
          <w:rFonts w:ascii="Times New Roman" w:hAnsi="Times New Roman"/>
          <w:b/>
          <w:sz w:val="28"/>
        </w:rPr>
      </w:pPr>
      <w:r>
        <w:rPr>
          <w:rFonts w:ascii="Times New Roman" w:hAnsi="Times New Roman"/>
          <w:b/>
          <w:sz w:val="28"/>
        </w:rPr>
        <w:t>ACADEMIC PROGRESS REPORT</w:t>
      </w:r>
    </w:p>
    <w:p>
      <w:pPr>
        <w:jc w:val="center"/>
        <w:rPr>
          <w:rFonts w:ascii="Times New Roman" w:hAnsi="Times New Roman"/>
          <w:b/>
        </w:rPr>
      </w:pPr>
      <w:r>
        <w:rPr>
          <w:rFonts w:ascii="Times New Roman" w:hAnsi="Times New Roman"/>
          <w:b/>
        </w:rPr>
        <w:t xml:space="preserve">For the period </w:t>
      </w:r>
      <w:r>
        <w:rPr>
          <w:rFonts w:ascii="Times New Roman" w:hAnsi="Times New Roman"/>
          <w:b/>
          <w:i/>
        </w:rPr>
        <w:t>from</w:t>
      </w:r>
      <w:r>
        <w:rPr>
          <w:rFonts w:ascii="Times New Roman" w:hAnsi="Times New Roman"/>
          <w:b/>
        </w:rPr>
        <w:t xml:space="preserve"> spring 2022</w:t>
      </w:r>
      <w:r>
        <w:rPr>
          <w:rFonts w:ascii="Times New Roman" w:hAnsi="Times New Roman"/>
          <w:b/>
          <w:i/>
        </w:rPr>
        <w:t>to fall</w:t>
      </w:r>
      <w:r>
        <w:rPr>
          <w:rFonts w:ascii="Times New Roman" w:hAnsi="Times New Roman"/>
          <w:b/>
        </w:rPr>
        <w:t xml:space="preserve"> 2023.</w:t>
      </w:r>
    </w:p>
    <w:p>
      <w:pPr>
        <w:pStyle w:val="26"/>
        <w:widowControl/>
        <w:numPr>
          <w:ilvl w:val="0"/>
          <w:numId w:val="2"/>
        </w:numPr>
        <w:autoSpaceDE/>
        <w:autoSpaceDN/>
        <w:spacing w:line="360" w:lineRule="auto"/>
        <w:ind w:left="0" w:firstLine="0"/>
        <w:contextualSpacing/>
        <w:jc w:val="both"/>
        <w:rPr>
          <w:rFonts w:ascii="Times New Roman" w:hAnsi="Times New Roman"/>
          <w:b/>
        </w:rPr>
      </w:pPr>
      <w:r>
        <w:rPr>
          <w:rFonts w:ascii="Times New Roman" w:hAnsi="Times New Roman"/>
          <w:b/>
        </w:rPr>
        <w:t>Personal Information of Scholar:</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34"/>
        <w:gridCol w:w="69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jc w:val="both"/>
              <w:rPr>
                <w:rFonts w:ascii="Times New Roman" w:hAnsi="Times New Roman"/>
              </w:rPr>
            </w:pPr>
            <w:r>
              <w:rPr>
                <w:rFonts w:ascii="Times New Roman" w:hAnsi="Times New Roman"/>
              </w:rPr>
              <w:t>Name:</w:t>
            </w:r>
          </w:p>
        </w:tc>
        <w:tc>
          <w:tcPr>
            <w:tcW w:w="7218" w:type="dxa"/>
          </w:tcPr>
          <w:p>
            <w:pPr>
              <w:jc w:val="both"/>
              <w:rPr>
                <w:rFonts w:ascii="Times New Roman" w:hAnsi="Times New Roman"/>
              </w:rPr>
            </w:pPr>
            <w:r>
              <w:rPr>
                <w:rFonts w:ascii="Times New Roman" w:hAnsi="Times New Roman"/>
              </w:rPr>
              <w:t>H.M.Abu Bakar Azhar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jc w:val="both"/>
              <w:rPr>
                <w:rFonts w:ascii="Times New Roman" w:hAnsi="Times New Roman"/>
              </w:rPr>
            </w:pPr>
            <w:r>
              <w:rPr>
                <w:rFonts w:ascii="Times New Roman" w:hAnsi="Times New Roman"/>
              </w:rPr>
              <w:t>Registration No.:</w:t>
            </w:r>
          </w:p>
        </w:tc>
        <w:tc>
          <w:tcPr>
            <w:tcW w:w="7218" w:type="dxa"/>
          </w:tcPr>
          <w:p>
            <w:pPr>
              <w:jc w:val="both"/>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jc w:val="both"/>
              <w:rPr>
                <w:rFonts w:ascii="Times New Roman" w:hAnsi="Times New Roman"/>
              </w:rPr>
            </w:pPr>
            <w:r>
              <w:rPr>
                <w:rFonts w:ascii="Times New Roman" w:hAnsi="Times New Roman"/>
              </w:rPr>
              <w:t>Program:</w:t>
            </w:r>
          </w:p>
        </w:tc>
        <w:tc>
          <w:tcPr>
            <w:tcW w:w="7218" w:type="dxa"/>
          </w:tcPr>
          <w:p>
            <w:pPr>
              <w:jc w:val="both"/>
              <w:rPr>
                <w:rFonts w:hint="default" w:ascii="Times New Roman" w:hAnsi="Times New Roman"/>
                <w:lang w:val="en-US"/>
              </w:rPr>
            </w:pPr>
            <w:r>
              <w:rPr>
                <w:rFonts w:ascii="Times New Roman" w:hAnsi="Times New Roman"/>
              </w:rPr>
              <w:t>MS</w:t>
            </w:r>
            <w:r>
              <w:rPr>
                <w:rFonts w:hint="default" w:ascii="Times New Roman" w:hAnsi="Times New Roman"/>
                <w:lang w:val="en-US"/>
              </w:rPr>
              <w:t>-SPT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jc w:val="both"/>
              <w:rPr>
                <w:rFonts w:ascii="Times New Roman" w:hAnsi="Times New Roman"/>
              </w:rPr>
            </w:pPr>
            <w:r>
              <w:rPr>
                <w:rFonts w:ascii="Times New Roman" w:hAnsi="Times New Roman"/>
              </w:rPr>
              <w:t>Faculty/Department:</w:t>
            </w:r>
          </w:p>
        </w:tc>
        <w:tc>
          <w:tcPr>
            <w:tcW w:w="7218" w:type="dxa"/>
          </w:tcPr>
          <w:p>
            <w:pPr>
              <w:jc w:val="both"/>
              <w:rPr>
                <w:rFonts w:hint="default" w:ascii="Times New Roman" w:hAnsi="Times New Roman"/>
                <w:lang w:val="en-US"/>
              </w:rPr>
            </w:pPr>
            <w:r>
              <w:rPr>
                <w:rFonts w:hint="default" w:ascii="Times New Roman" w:hAnsi="Times New Roman"/>
                <w:lang w:val="en-US"/>
              </w:rPr>
              <w:t>Faculty Riphah Allied Health Sciences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jc w:val="both"/>
              <w:rPr>
                <w:rFonts w:ascii="Times New Roman" w:hAnsi="Times New Roman"/>
              </w:rPr>
            </w:pPr>
            <w:r>
              <w:rPr>
                <w:rFonts w:ascii="Times New Roman" w:hAnsi="Times New Roman"/>
              </w:rPr>
              <w:t>Email:</w:t>
            </w:r>
          </w:p>
        </w:tc>
        <w:tc>
          <w:tcPr>
            <w:tcW w:w="7218" w:type="dxa"/>
          </w:tcPr>
          <w:p>
            <w:pPr>
              <w:jc w:val="both"/>
              <w:rPr>
                <w:rFonts w:hint="default" w:ascii="Times New Roman" w:hAnsi="Times New Roman"/>
                <w:lang w:val="en-US"/>
              </w:rPr>
            </w:pPr>
            <w:r>
              <w:rPr>
                <w:rFonts w:hint="default" w:ascii="Times New Roman" w:hAnsi="Times New Roman"/>
                <w:lang w:val="en-US"/>
              </w:rPr>
              <w:t>Abubakarfayyaz95@gmail.com</w:t>
            </w:r>
          </w:p>
        </w:tc>
      </w:tr>
    </w:tbl>
    <w:p>
      <w:pPr>
        <w:spacing w:line="360" w:lineRule="auto"/>
        <w:jc w:val="both"/>
        <w:rPr>
          <w:rFonts w:ascii="Times New Roman" w:hAnsi="Times New Roman"/>
        </w:rPr>
      </w:pPr>
    </w:p>
    <w:p>
      <w:pPr>
        <w:pStyle w:val="26"/>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Academic Progress:</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25"/>
        <w:gridCol w:w="69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25" w:type="dxa"/>
          </w:tcPr>
          <w:p>
            <w:pPr>
              <w:jc w:val="both"/>
              <w:rPr>
                <w:rFonts w:ascii="Times New Roman" w:hAnsi="Times New Roman"/>
              </w:rPr>
            </w:pPr>
            <w:r>
              <w:rPr>
                <w:rFonts w:ascii="Times New Roman" w:hAnsi="Times New Roman"/>
              </w:rPr>
              <w:t>Admission Date:</w:t>
            </w:r>
          </w:p>
        </w:tc>
        <w:tc>
          <w:tcPr>
            <w:tcW w:w="6918" w:type="dxa"/>
          </w:tcPr>
          <w:p>
            <w:pPr>
              <w:jc w:val="both"/>
              <w:rPr>
                <w:rFonts w:hint="default" w:ascii="Times New Roman" w:hAnsi="Times New Roman"/>
                <w:lang w:val="en-US"/>
              </w:rPr>
            </w:pPr>
            <w:r>
              <w:rPr>
                <w:rFonts w:ascii="Times New Roman" w:hAnsi="Times New Roman"/>
              </w:rPr>
              <w:t>202</w:t>
            </w:r>
            <w:r>
              <w:rPr>
                <w:rFonts w:hint="default" w:ascii="Times New Roman" w:hAnsi="Times New Roman"/>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25" w:type="dxa"/>
          </w:tcPr>
          <w:p>
            <w:pPr>
              <w:rPr>
                <w:rFonts w:ascii="Times New Roman" w:hAnsi="Times New Roman"/>
              </w:rPr>
            </w:pPr>
            <w:r>
              <w:rPr>
                <w:rFonts w:ascii="Times New Roman" w:hAnsi="Times New Roman"/>
              </w:rPr>
              <w:t>Status of Coursework (Credit hours completed and remaining):</w:t>
            </w:r>
          </w:p>
        </w:tc>
        <w:tc>
          <w:tcPr>
            <w:tcW w:w="6918" w:type="dxa"/>
          </w:tcPr>
          <w:p>
            <w:pPr>
              <w:rPr>
                <w:rFonts w:hint="default" w:ascii="Times New Roman" w:hAnsi="Times New Roman"/>
                <w:lang w:val="en-US"/>
              </w:rPr>
            </w:pPr>
            <w:r>
              <w:rPr>
                <w:rFonts w:hint="default" w:ascii="Times New Roman" w:hAnsi="Times New Roman"/>
                <w:lang w:val="en-US"/>
              </w:rPr>
              <w:t>3</w:t>
            </w:r>
            <w:r>
              <w:rPr>
                <w:rFonts w:hint="default" w:ascii="Times New Roman" w:hAnsi="Times New Roman"/>
                <w:vertAlign w:val="superscript"/>
                <w:lang w:val="en-US"/>
              </w:rPr>
              <w:t>rd</w:t>
            </w:r>
            <w:r>
              <w:rPr>
                <w:rFonts w:hint="default" w:ascii="Times New Roman" w:hAnsi="Times New Roman"/>
                <w:lang w:val="en-US"/>
              </w:rPr>
              <w:t xml:space="preserve"> semester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25" w:type="dxa"/>
          </w:tcPr>
          <w:p>
            <w:pPr>
              <w:rPr>
                <w:rFonts w:ascii="Times New Roman" w:hAnsi="Times New Roman"/>
              </w:rPr>
            </w:pPr>
            <w:r>
              <w:rPr>
                <w:rFonts w:ascii="Times New Roman" w:hAnsi="Times New Roman"/>
              </w:rPr>
              <w:t>Expected Date of Completion of Research Work:</w:t>
            </w:r>
          </w:p>
        </w:tc>
        <w:tc>
          <w:tcPr>
            <w:tcW w:w="6918" w:type="dxa"/>
          </w:tcPr>
          <w:p>
            <w:pPr>
              <w:rPr>
                <w:rFonts w:ascii="Times New Roman" w:hAnsi="Times New Roman"/>
              </w:rPr>
            </w:pPr>
            <w:r>
              <w:rPr>
                <w:rFonts w:ascii="Times New Roman" w:hAnsi="Times New Roman"/>
              </w:rPr>
              <w:t>September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25" w:type="dxa"/>
          </w:tcPr>
          <w:p>
            <w:pPr>
              <w:rPr>
                <w:rFonts w:ascii="Times New Roman" w:hAnsi="Times New Roman"/>
              </w:rPr>
            </w:pPr>
            <w:r>
              <w:rPr>
                <w:rFonts w:ascii="Times New Roman" w:hAnsi="Times New Roman"/>
              </w:rPr>
              <w:t>Expected Date of Completion of Program:</w:t>
            </w:r>
          </w:p>
        </w:tc>
        <w:tc>
          <w:tcPr>
            <w:tcW w:w="6918" w:type="dxa"/>
          </w:tcPr>
          <w:p>
            <w:pPr>
              <w:rPr>
                <w:rFonts w:ascii="Times New Roman" w:hAnsi="Times New Roman"/>
              </w:rPr>
            </w:pPr>
            <w:r>
              <w:rPr>
                <w:rFonts w:ascii="Times New Roman" w:hAnsi="Times New Roman"/>
              </w:rPr>
              <w:t>September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2325" w:type="dxa"/>
          </w:tcPr>
          <w:p>
            <w:pPr>
              <w:rPr>
                <w:rFonts w:ascii="Times New Roman" w:hAnsi="Times New Roman"/>
              </w:rPr>
            </w:pPr>
            <w:r>
              <w:rPr>
                <w:rFonts w:ascii="Times New Roman" w:hAnsi="Times New Roman"/>
              </w:rPr>
              <w:t>Last GPA and CGPA (Please attach result of each semester):</w:t>
            </w:r>
          </w:p>
        </w:tc>
        <w:tc>
          <w:tcPr>
            <w:tcW w:w="6918" w:type="dxa"/>
          </w:tcPr>
          <w:p>
            <w:pPr>
              <w:rPr>
                <w:rFonts w:ascii="Times New Roman" w:hAnsi="Times New Roman"/>
              </w:rPr>
            </w:pPr>
            <w:r>
              <w:rPr>
                <w:rFonts w:ascii="Times New Roman" w:hAnsi="Times New Roman"/>
              </w:rPr>
              <w:t>3.00 last semester GPA and 3.15 CGPA.</w:t>
            </w:r>
          </w:p>
        </w:tc>
      </w:tr>
    </w:tbl>
    <w:p>
      <w:pPr>
        <w:spacing w:line="360" w:lineRule="auto"/>
        <w:rPr>
          <w:rFonts w:ascii="Times New Roman" w:hAnsi="Times New Roman"/>
        </w:rPr>
      </w:pPr>
    </w:p>
    <w:p>
      <w:pPr>
        <w:pStyle w:val="26"/>
        <w:widowControl/>
        <w:numPr>
          <w:ilvl w:val="0"/>
          <w:numId w:val="2"/>
        </w:numPr>
        <w:autoSpaceDE/>
        <w:autoSpaceDN/>
        <w:spacing w:line="360" w:lineRule="auto"/>
        <w:contextualSpacing/>
        <w:rPr>
          <w:rFonts w:ascii="Times New Roman" w:hAnsi="Times New Roman"/>
          <w:b/>
        </w:rPr>
      </w:pPr>
      <w:r>
        <w:rPr>
          <w:rFonts w:ascii="Times New Roman" w:hAnsi="Times New Roman"/>
          <w:b/>
        </w:rPr>
        <w:t>Research Topic:</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90"/>
        <w:gridCol w:w="69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318" w:type="dxa"/>
          </w:tcPr>
          <w:p>
            <w:pPr>
              <w:spacing w:line="360" w:lineRule="auto"/>
              <w:rPr>
                <w:rFonts w:ascii="Times New Roman" w:hAnsi="Times New Roman"/>
              </w:rPr>
            </w:pPr>
            <w:r>
              <w:rPr>
                <w:rFonts w:ascii="Times New Roman" w:hAnsi="Times New Roman"/>
              </w:rPr>
              <w:t>Topic of Research:</w:t>
            </w:r>
          </w:p>
        </w:tc>
        <w:tc>
          <w:tcPr>
            <w:tcW w:w="7096" w:type="dxa"/>
          </w:tcPr>
          <w:p>
            <w:pPr>
              <w:rPr>
                <w:rFonts w:ascii="Times New Roman" w:hAnsi="Times New Roman"/>
              </w:rPr>
            </w:pPr>
            <w:r>
              <w:rPr>
                <w:rFonts w:ascii="Times New Roman" w:hAnsi="Times New Roman"/>
              </w:rPr>
              <w:t>Effects of high resistance sprint training versus resisted plyometrics on speed, agility and balance in cricket fast bowlers.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318" w:type="dxa"/>
          </w:tcPr>
          <w:p>
            <w:pPr>
              <w:spacing w:line="360" w:lineRule="auto"/>
              <w:rPr>
                <w:rFonts w:ascii="Times New Roman" w:hAnsi="Times New Roman"/>
              </w:rPr>
            </w:pPr>
            <w:r>
              <w:rPr>
                <w:rFonts w:ascii="Times New Roman" w:hAnsi="Times New Roman"/>
              </w:rPr>
              <w:t>Date of Approval</w:t>
            </w:r>
          </w:p>
        </w:tc>
        <w:tc>
          <w:tcPr>
            <w:tcW w:w="7096" w:type="dxa"/>
          </w:tcPr>
          <w:p>
            <w:pPr>
              <w:spacing w:line="360" w:lineRule="auto"/>
              <w:rPr>
                <w:rFonts w:ascii="Times New Roman" w:hAnsi="Times New Roman"/>
              </w:rPr>
            </w:pPr>
            <w:r>
              <w:rPr>
                <w:rFonts w:ascii="Times New Roman" w:hAnsi="Times New Roman"/>
              </w:rPr>
              <w:t>November 7,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318" w:type="dxa"/>
          </w:tcPr>
          <w:p>
            <w:pPr>
              <w:spacing w:line="360" w:lineRule="auto"/>
              <w:rPr>
                <w:rFonts w:ascii="Times New Roman" w:hAnsi="Times New Roman"/>
              </w:rPr>
            </w:pPr>
            <w:r>
              <w:rPr>
                <w:rFonts w:ascii="Times New Roman" w:hAnsi="Times New Roman"/>
              </w:rPr>
              <w:t>Name of Supervisor</w:t>
            </w:r>
          </w:p>
        </w:tc>
        <w:tc>
          <w:tcPr>
            <w:tcW w:w="7096" w:type="dxa"/>
          </w:tcPr>
          <w:p>
            <w:pPr>
              <w:spacing w:line="360" w:lineRule="auto"/>
              <w:rPr>
                <w:rFonts w:hint="default" w:ascii="Times New Roman" w:hAnsi="Times New Roman"/>
                <w:lang w:val="en-US"/>
              </w:rPr>
            </w:pPr>
            <w:r>
              <w:rPr>
                <w:rFonts w:hint="default" w:ascii="Times New Roman" w:hAnsi="Times New Roman"/>
                <w:lang w:val="en-US"/>
              </w:rPr>
              <w:t>Dr. Halima Shoukat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318" w:type="dxa"/>
          </w:tcPr>
          <w:p>
            <w:pPr>
              <w:jc w:val="both"/>
              <w:rPr>
                <w:rFonts w:ascii="Times New Roman" w:hAnsi="Times New Roman"/>
              </w:rPr>
            </w:pPr>
            <w:r>
              <w:rPr>
                <w:rFonts w:ascii="Times New Roman" w:hAnsi="Times New Roman"/>
              </w:rPr>
              <w:t>Name of Co-Supervisor (if any):</w:t>
            </w:r>
          </w:p>
        </w:tc>
        <w:tc>
          <w:tcPr>
            <w:tcW w:w="7096" w:type="dxa"/>
          </w:tcPr>
          <w:p>
            <w:pPr>
              <w:jc w:val="both"/>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W w:w="2318" w:type="dxa"/>
          </w:tcPr>
          <w:p>
            <w:pPr>
              <w:jc w:val="both"/>
              <w:rPr>
                <w:rFonts w:ascii="Times New Roman" w:hAnsi="Times New Roman"/>
              </w:rPr>
            </w:pPr>
            <w:r>
              <w:rPr>
                <w:rFonts w:ascii="Times New Roman" w:hAnsi="Times New Roman"/>
              </w:rPr>
              <w:t>Status of Research Work</w:t>
            </w:r>
          </w:p>
        </w:tc>
        <w:tc>
          <w:tcPr>
            <w:tcW w:w="7096" w:type="dxa"/>
          </w:tcPr>
          <w:p>
            <w:pPr>
              <w:jc w:val="both"/>
              <w:rPr>
                <w:rFonts w:hint="default" w:ascii="Times New Roman" w:hAnsi="Times New Roman"/>
                <w:lang w:val="en-US"/>
              </w:rPr>
            </w:pPr>
            <w:r>
              <w:rPr>
                <w:rFonts w:hint="default" w:ascii="Times New Roman" w:hAnsi="Times New Roman"/>
                <w:lang w:val="en-US"/>
              </w:rPr>
              <w:t>Synopsis Completed</w:t>
            </w:r>
          </w:p>
        </w:tc>
      </w:tr>
    </w:tbl>
    <w:p>
      <w:pPr>
        <w:jc w:val="both"/>
        <w:rPr>
          <w:rFonts w:ascii="Times New Roman" w:hAnsi="Times New Roman"/>
        </w:rPr>
      </w:pPr>
    </w:p>
    <w:p>
      <w:pPr>
        <w:pStyle w:val="26"/>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Employment Status:</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08"/>
        <w:gridCol w:w="6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spacing w:line="360" w:lineRule="auto"/>
              <w:jc w:val="both"/>
              <w:rPr>
                <w:rFonts w:ascii="Times New Roman" w:hAnsi="Times New Roman"/>
              </w:rPr>
            </w:pPr>
            <w:r>
              <w:rPr>
                <w:rFonts w:ascii="Times New Roman" w:hAnsi="Times New Roman"/>
              </w:rPr>
              <w:t>Unemployed</w:t>
            </w:r>
          </w:p>
        </w:tc>
        <w:tc>
          <w:tcPr>
            <w:tcW w:w="7218" w:type="dxa"/>
          </w:tcPr>
          <w:p>
            <w:pPr>
              <w:spacing w:line="360" w:lineRule="auto"/>
              <w:jc w:val="both"/>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2358" w:type="dxa"/>
          </w:tcPr>
          <w:p>
            <w:pPr>
              <w:jc w:val="both"/>
              <w:rPr>
                <w:rFonts w:ascii="Times New Roman" w:hAnsi="Times New Roman"/>
              </w:rPr>
            </w:pPr>
            <w:r>
              <w:rPr>
                <w:rFonts w:ascii="Times New Roman" w:hAnsi="Times New Roman"/>
              </w:rPr>
              <w:t>Employed (job place, title, and status—i.e., on study leave or otherwise)</w:t>
            </w:r>
          </w:p>
        </w:tc>
        <w:tc>
          <w:tcPr>
            <w:tcW w:w="7218" w:type="dxa"/>
          </w:tcPr>
          <w:p>
            <w:pPr>
              <w:spacing w:line="360" w:lineRule="auto"/>
              <w:jc w:val="both"/>
              <w:rPr>
                <w:rFonts w:ascii="Times New Roman" w:hAnsi="Times New Roman"/>
              </w:rPr>
            </w:pPr>
            <w:r>
              <w:rPr>
                <w:rFonts w:ascii="Times New Roman" w:hAnsi="Times New Roman"/>
              </w:rPr>
              <w:t>Physiotherapist at Al-Mustafa welfare trust.</w:t>
            </w:r>
          </w:p>
        </w:tc>
      </w:tr>
    </w:tbl>
    <w:p>
      <w:pPr>
        <w:spacing w:line="360" w:lineRule="auto"/>
        <w:jc w:val="both"/>
        <w:rPr>
          <w:rFonts w:ascii="Times New Roman" w:hAnsi="Times New Roman"/>
          <w:i/>
        </w:rPr>
      </w:pPr>
      <w:r>
        <w:rPr>
          <w:rFonts w:ascii="Times New Roman" w:hAnsi="Times New Roman"/>
          <w:i/>
        </w:rPr>
        <w:t>Please Note: The scholars under HEC Indigenous 5000 Fellowship Program shall not undertake any employment whether paid or otherwise at any stage during their course of study of the program.</w:t>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r>
        <w:rPr>
          <w:rFonts w:ascii="Times New Roman" w:hAnsi="Times New Roman"/>
        </w:rPr>
        <w:t>Dated: _________________________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Signature of Scholar: _____________________</w:t>
      </w:r>
    </w:p>
    <w:p>
      <w:pPr>
        <w:pBdr>
          <w:bottom w:val="single" w:color="auto" w:sz="12" w:space="1"/>
        </w:pBdr>
        <w:spacing w:line="360" w:lineRule="auto"/>
        <w:jc w:val="both"/>
        <w:rPr>
          <w:rFonts w:ascii="Times New Roman" w:hAnsi="Times New Roman"/>
        </w:rPr>
      </w:pPr>
    </w:p>
    <w:p>
      <w:pPr>
        <w:spacing w:line="360" w:lineRule="auto"/>
        <w:jc w:val="both"/>
        <w:rPr>
          <w:rFonts w:ascii="Times New Roman" w:hAnsi="Times New Roman"/>
        </w:rPr>
      </w:pPr>
    </w:p>
    <w:p>
      <w:pPr>
        <w:pStyle w:val="26"/>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Remarks of the Supervisor:</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9576" w:type="dxa"/>
          </w:tcPr>
          <w:p>
            <w:pPr>
              <w:spacing w:line="360" w:lineRule="auto"/>
              <w:jc w:val="both"/>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0" w:hRule="atLeast"/>
        </w:trPr>
        <w:tc>
          <w:tcPr>
            <w:tcW w:w="9576" w:type="dxa"/>
          </w:tcPr>
          <w:p>
            <w:pPr>
              <w:spacing w:line="360" w:lineRule="auto"/>
              <w:jc w:val="both"/>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0" w:hRule="atLeast"/>
        </w:trPr>
        <w:tc>
          <w:tcPr>
            <w:tcW w:w="9576" w:type="dxa"/>
          </w:tcPr>
          <w:p>
            <w:pPr>
              <w:spacing w:line="360" w:lineRule="auto"/>
              <w:jc w:val="both"/>
              <w:rPr>
                <w:rFonts w:ascii="Times New Roman" w:hAnsi="Times New Roman"/>
              </w:rPr>
            </w:pPr>
          </w:p>
        </w:tc>
      </w:tr>
    </w:tbl>
    <w:p>
      <w:pPr>
        <w:spacing w:line="360" w:lineRule="auto"/>
        <w:jc w:val="both"/>
        <w:rPr>
          <w:rFonts w:ascii="Times New Roman" w:hAnsi="Times New Roman"/>
        </w:rPr>
      </w:pPr>
    </w:p>
    <w:p>
      <w:pPr>
        <w:pStyle w:val="26"/>
        <w:widowControl/>
        <w:numPr>
          <w:ilvl w:val="0"/>
          <w:numId w:val="2"/>
        </w:numPr>
        <w:autoSpaceDE/>
        <w:autoSpaceDN/>
        <w:spacing w:line="360" w:lineRule="auto"/>
        <w:contextualSpacing/>
        <w:jc w:val="both"/>
        <w:rPr>
          <w:rFonts w:ascii="Times New Roman" w:hAnsi="Times New Roman"/>
          <w:b/>
        </w:rPr>
      </w:pPr>
      <w:r>
        <w:rPr>
          <w:rFonts w:ascii="Times New Roman" w:hAnsi="Times New Roman"/>
          <w:b/>
        </w:rPr>
        <w:t>Overall progress: (please tick only one)</w:t>
      </w:r>
    </w:p>
    <w:tbl>
      <w:tblPr>
        <w:tblStyle w:val="1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32"/>
        <w:gridCol w:w="1877"/>
        <w:gridCol w:w="1836"/>
        <w:gridCol w:w="1836"/>
        <w:gridCol w:w="1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5" w:type="dxa"/>
          </w:tcPr>
          <w:p>
            <w:pPr>
              <w:spacing w:line="360" w:lineRule="auto"/>
              <w:jc w:val="both"/>
              <w:rPr>
                <w:rFonts w:ascii="Times New Roman" w:hAnsi="Times New Roman"/>
                <w:b/>
              </w:rPr>
            </w:pPr>
            <w:r>
              <w:rPr>
                <w:rFonts w:ascii="Times New Roman" w:hAnsi="Times New Roman"/>
                <w:b/>
              </w:rPr>
              <w:t>Poor</w:t>
            </w:r>
          </w:p>
        </w:tc>
        <w:tc>
          <w:tcPr>
            <w:tcW w:w="1915" w:type="dxa"/>
          </w:tcPr>
          <w:p>
            <w:pPr>
              <w:spacing w:line="360" w:lineRule="auto"/>
              <w:jc w:val="both"/>
              <w:rPr>
                <w:rFonts w:ascii="Times New Roman" w:hAnsi="Times New Roman"/>
                <w:b/>
              </w:rPr>
            </w:pPr>
            <w:r>
              <w:rPr>
                <w:rFonts w:ascii="Times New Roman" w:hAnsi="Times New Roman"/>
                <w:b/>
              </w:rPr>
              <w:t>Satisfactory</w:t>
            </w:r>
          </w:p>
        </w:tc>
        <w:tc>
          <w:tcPr>
            <w:tcW w:w="1915" w:type="dxa"/>
          </w:tcPr>
          <w:p>
            <w:pPr>
              <w:spacing w:line="360" w:lineRule="auto"/>
              <w:jc w:val="both"/>
              <w:rPr>
                <w:rFonts w:ascii="Times New Roman" w:hAnsi="Times New Roman"/>
                <w:b/>
              </w:rPr>
            </w:pPr>
            <w:r>
              <w:rPr>
                <w:rFonts w:ascii="Times New Roman" w:hAnsi="Times New Roman"/>
                <w:b/>
              </w:rPr>
              <w:t>Good</w:t>
            </w:r>
          </w:p>
        </w:tc>
        <w:tc>
          <w:tcPr>
            <w:tcW w:w="1915" w:type="dxa"/>
          </w:tcPr>
          <w:p>
            <w:pPr>
              <w:spacing w:line="360" w:lineRule="auto"/>
              <w:jc w:val="both"/>
              <w:rPr>
                <w:rFonts w:ascii="Times New Roman" w:hAnsi="Times New Roman"/>
                <w:b/>
              </w:rPr>
            </w:pPr>
            <w:r>
              <w:rPr>
                <w:rFonts w:ascii="Times New Roman" w:hAnsi="Times New Roman"/>
                <w:b/>
              </w:rPr>
              <w:t>Very Good</w:t>
            </w:r>
          </w:p>
        </w:tc>
        <w:tc>
          <w:tcPr>
            <w:tcW w:w="1916" w:type="dxa"/>
          </w:tcPr>
          <w:p>
            <w:pPr>
              <w:spacing w:line="360" w:lineRule="auto"/>
              <w:jc w:val="both"/>
              <w:rPr>
                <w:rFonts w:ascii="Times New Roman" w:hAnsi="Times New Roman"/>
                <w:b/>
              </w:rPr>
            </w:pPr>
            <w:r>
              <w:rPr>
                <w:rFonts w:ascii="Times New Roman" w:hAnsi="Times New Roman"/>
                <w:b/>
              </w:rPr>
              <w:t>Excellent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jc w:val="center"/>
        </w:trPr>
        <w:tc>
          <w:tcPr>
            <w:tcW w:w="1915" w:type="dxa"/>
          </w:tcPr>
          <w:p>
            <w:pPr>
              <w:spacing w:line="360" w:lineRule="auto"/>
              <w:jc w:val="both"/>
              <w:rPr>
                <w:rFonts w:ascii="Times New Roman" w:hAnsi="Times New Roman"/>
                <w:b/>
              </w:rPr>
            </w:pPr>
          </w:p>
        </w:tc>
        <w:tc>
          <w:tcPr>
            <w:tcW w:w="1915" w:type="dxa"/>
          </w:tcPr>
          <w:p>
            <w:pPr>
              <w:spacing w:line="360" w:lineRule="auto"/>
              <w:jc w:val="both"/>
              <w:rPr>
                <w:rFonts w:ascii="Times New Roman" w:hAnsi="Times New Roman"/>
                <w:b/>
              </w:rPr>
            </w:pPr>
          </w:p>
        </w:tc>
        <w:tc>
          <w:tcPr>
            <w:tcW w:w="1915" w:type="dxa"/>
          </w:tcPr>
          <w:p>
            <w:pPr>
              <w:spacing w:line="360" w:lineRule="auto"/>
              <w:jc w:val="both"/>
              <w:rPr>
                <w:rFonts w:ascii="Times New Roman" w:hAnsi="Times New Roman"/>
                <w:b/>
              </w:rPr>
            </w:pPr>
          </w:p>
        </w:tc>
        <w:tc>
          <w:tcPr>
            <w:tcW w:w="1915" w:type="dxa"/>
          </w:tcPr>
          <w:p>
            <w:pPr>
              <w:spacing w:line="360" w:lineRule="auto"/>
              <w:jc w:val="both"/>
              <w:rPr>
                <w:rFonts w:ascii="Times New Roman" w:hAnsi="Times New Roman"/>
                <w:b/>
              </w:rPr>
            </w:pPr>
          </w:p>
        </w:tc>
        <w:tc>
          <w:tcPr>
            <w:tcW w:w="1916" w:type="dxa"/>
          </w:tcPr>
          <w:p>
            <w:pPr>
              <w:spacing w:line="360" w:lineRule="auto"/>
              <w:jc w:val="both"/>
              <w:rPr>
                <w:rFonts w:ascii="Times New Roman" w:hAnsi="Times New Roman"/>
                <w:b/>
              </w:rPr>
            </w:pPr>
          </w:p>
        </w:tc>
      </w:tr>
    </w:tbl>
    <w:p>
      <w:pPr>
        <w:spacing w:line="360" w:lineRule="auto"/>
        <w:jc w:val="both"/>
        <w:rPr>
          <w:rFonts w:ascii="Times New Roman" w:hAnsi="Times New Roman"/>
        </w:rPr>
      </w:pP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522"/>
        <w:gridCol w:w="4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22" w:type="dxa"/>
          </w:tcPr>
          <w:p>
            <w:pPr>
              <w:spacing w:line="360" w:lineRule="auto"/>
              <w:jc w:val="both"/>
              <w:rPr>
                <w:rFonts w:ascii="Times New Roman" w:hAnsi="Times New Roman"/>
                <w:b/>
              </w:rPr>
            </w:pPr>
            <w:r>
              <w:rPr>
                <w:rFonts w:ascii="Times New Roman" w:hAnsi="Times New Roman"/>
                <w:b/>
              </w:rPr>
              <w:t>Verified/Certified by</w:t>
            </w:r>
          </w:p>
        </w:tc>
        <w:tc>
          <w:tcPr>
            <w:tcW w:w="4495" w:type="dxa"/>
          </w:tcPr>
          <w:p>
            <w:pPr>
              <w:spacing w:line="360" w:lineRule="auto"/>
              <w:jc w:val="both"/>
              <w:rPr>
                <w:rFonts w:ascii="Times New Roman" w:hAnsi="Times New Roman"/>
                <w:b/>
              </w:rPr>
            </w:pPr>
            <w:r>
              <w:rPr>
                <w:rFonts w:ascii="Times New Roman" w:hAnsi="Times New Roman"/>
                <w:b/>
              </w:rPr>
              <w:t>Countersigned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22" w:type="dxa"/>
          </w:tcPr>
          <w:p>
            <w:pPr>
              <w:spacing w:line="360" w:lineRule="auto"/>
              <w:jc w:val="both"/>
              <w:rPr>
                <w:rFonts w:ascii="Times New Roman" w:hAnsi="Times New Roman"/>
                <w:b/>
              </w:rPr>
            </w:pPr>
            <w:r>
              <w:rPr>
                <w:rFonts w:ascii="Times New Roman" w:hAnsi="Times New Roman"/>
                <w:b/>
              </w:rPr>
              <w:t>Supervisor</w:t>
            </w:r>
          </w:p>
        </w:tc>
        <w:tc>
          <w:tcPr>
            <w:tcW w:w="4495" w:type="dxa"/>
          </w:tcPr>
          <w:p>
            <w:pPr>
              <w:spacing w:line="360" w:lineRule="auto"/>
              <w:jc w:val="both"/>
              <w:rPr>
                <w:rFonts w:ascii="Times New Roman" w:hAnsi="Times New Roman"/>
                <w:b/>
              </w:rPr>
            </w:pPr>
            <w:r>
              <w:rPr>
                <w:rFonts w:ascii="Times New Roman" w:hAnsi="Times New Roman"/>
                <w:b/>
              </w:rPr>
              <w:t>HOD Physical Therapy</w:t>
            </w:r>
          </w:p>
          <w:p>
            <w:pPr>
              <w:spacing w:line="360" w:lineRule="auto"/>
              <w:jc w:val="both"/>
              <w:rPr>
                <w:rFonts w:hint="default" w:ascii="Times New Roman" w:hAnsi="Times New Roman"/>
                <w:b/>
                <w:lang w:val="en-US"/>
              </w:rPr>
            </w:pPr>
            <w:r>
              <w:rPr>
                <w:rFonts w:hint="default" w:ascii="Times New Roman" w:hAnsi="Times New Roman"/>
                <w:b/>
                <w:lang w:val="en-US"/>
              </w:rPr>
              <w:t>Dr. Rabbiya Noor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4522" w:type="dxa"/>
          </w:tcPr>
          <w:p>
            <w:pPr>
              <w:spacing w:line="360" w:lineRule="auto"/>
              <w:jc w:val="both"/>
              <w:rPr>
                <w:rFonts w:ascii="Times New Roman" w:hAnsi="Times New Roman"/>
              </w:rPr>
            </w:pPr>
            <w:r>
              <w:rPr>
                <w:rFonts w:ascii="Times New Roman" w:hAnsi="Times New Roman"/>
              </w:rPr>
              <w:t>Name:</w:t>
            </w:r>
          </w:p>
        </w:tc>
        <w:tc>
          <w:tcPr>
            <w:tcW w:w="4495" w:type="dxa"/>
          </w:tcPr>
          <w:p>
            <w:pPr>
              <w:spacing w:line="360" w:lineRule="auto"/>
              <w:jc w:val="both"/>
              <w:rPr>
                <w:rFonts w:ascii="Times New Roman" w:hAnsi="Times New Roman"/>
              </w:rPr>
            </w:pPr>
            <w:r>
              <w:rPr>
                <w:rFonts w:ascii="Times New Roman" w:hAnsi="Times New Roman"/>
              </w:rPr>
              <w:t>Name:</w:t>
            </w:r>
          </w:p>
          <w:p>
            <w:pPr>
              <w:spacing w:line="360" w:lineRule="auto"/>
              <w:jc w:val="both"/>
              <w:rPr>
                <w:rFonts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4522" w:type="dxa"/>
          </w:tcPr>
          <w:p>
            <w:pPr>
              <w:spacing w:line="360" w:lineRule="auto"/>
              <w:jc w:val="both"/>
              <w:rPr>
                <w:rFonts w:ascii="Times New Roman" w:hAnsi="Times New Roman"/>
              </w:rPr>
            </w:pPr>
            <w:r>
              <w:rPr>
                <w:rFonts w:ascii="Times New Roman" w:hAnsi="Times New Roman"/>
              </w:rPr>
              <w:t>Signature:</w:t>
            </w:r>
          </w:p>
        </w:tc>
        <w:tc>
          <w:tcPr>
            <w:tcW w:w="4495" w:type="dxa"/>
          </w:tcPr>
          <w:p>
            <w:pPr>
              <w:spacing w:line="360" w:lineRule="auto"/>
              <w:jc w:val="both"/>
              <w:rPr>
                <w:rFonts w:ascii="Times New Roman" w:hAnsi="Times New Roman"/>
              </w:rPr>
            </w:pPr>
            <w:r>
              <w:rPr>
                <w:rFonts w:ascii="Times New Roman" w:hAnsi="Times New Roman"/>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0" w:hRule="atLeast"/>
        </w:trPr>
        <w:tc>
          <w:tcPr>
            <w:tcW w:w="4522" w:type="dxa"/>
          </w:tcPr>
          <w:p>
            <w:pPr>
              <w:spacing w:line="360" w:lineRule="auto"/>
              <w:jc w:val="both"/>
              <w:rPr>
                <w:rFonts w:ascii="Times New Roman" w:hAnsi="Times New Roman"/>
              </w:rPr>
            </w:pPr>
            <w:r>
              <w:rPr>
                <w:rFonts w:ascii="Times New Roman" w:hAnsi="Times New Roman"/>
              </w:rPr>
              <w:t>Date:</w:t>
            </w:r>
          </w:p>
        </w:tc>
        <w:tc>
          <w:tcPr>
            <w:tcW w:w="4495" w:type="dxa"/>
          </w:tcPr>
          <w:p>
            <w:pPr>
              <w:spacing w:line="360" w:lineRule="auto"/>
              <w:jc w:val="both"/>
              <w:rPr>
                <w:rFonts w:ascii="Times New Roman" w:hAnsi="Times New Roman"/>
              </w:rPr>
            </w:pPr>
            <w:r>
              <w:rPr>
                <w:rFonts w:ascii="Times New Roman" w:hAnsi="Times New Roman"/>
              </w:rPr>
              <w:t>Date:</w:t>
            </w:r>
          </w:p>
        </w:tc>
      </w:tr>
    </w:tbl>
    <w:p>
      <w:pPr>
        <w:pStyle w:val="38"/>
        <w:spacing w:line="360" w:lineRule="auto"/>
        <w:jc w:val="both"/>
        <w:rPr>
          <w:b/>
          <w:sz w:val="36"/>
          <w:szCs w:val="36"/>
          <w:u w:val="single"/>
        </w:rPr>
        <w:sectPr>
          <w:headerReference r:id="rId4" w:type="default"/>
          <w:footerReference r:id="rId5" w:type="default"/>
          <w:pgSz w:w="11907" w:h="16839"/>
          <w:pgMar w:top="1440" w:right="1440" w:bottom="1440" w:left="1440" w:header="720" w:footer="720" w:gutter="0"/>
          <w:pgNumType w:fmt="lowerRoman" w:start="1"/>
          <w:cols w:space="720" w:num="1"/>
          <w:docGrid w:linePitch="360" w:charSpace="0"/>
        </w:sectPr>
      </w:pPr>
    </w:p>
    <w:p>
      <w:pPr>
        <w:pStyle w:val="38"/>
        <w:spacing w:line="360" w:lineRule="auto"/>
        <w:jc w:val="center"/>
        <w:rPr>
          <w:b/>
          <w:sz w:val="28"/>
          <w:szCs w:val="28"/>
          <w:u w:val="single"/>
        </w:rPr>
      </w:pPr>
      <w:r>
        <w:rPr>
          <w:b/>
          <w:sz w:val="28"/>
          <w:szCs w:val="28"/>
          <w:u w:val="single"/>
        </w:rPr>
        <w:t>SIGNATURES</w:t>
      </w:r>
    </w:p>
    <w:p>
      <w:pPr>
        <w:pStyle w:val="38"/>
        <w:spacing w:line="360" w:lineRule="auto"/>
        <w:jc w:val="both"/>
        <w:rPr>
          <w:b/>
        </w:rPr>
      </w:pPr>
    </w:p>
    <w:p>
      <w:pPr>
        <w:tabs>
          <w:tab w:val="left" w:pos="4338"/>
        </w:tabs>
        <w:spacing w:line="360" w:lineRule="auto"/>
        <w:jc w:val="center"/>
        <w:rPr>
          <w:rFonts w:ascii="Times New Roman" w:hAnsi="Times New Roman"/>
          <w:b/>
          <w:sz w:val="24"/>
          <w:szCs w:val="24"/>
        </w:rPr>
      </w:pPr>
      <w:r>
        <w:rPr>
          <w:rFonts w:ascii="Times New Roman" w:hAnsi="Times New Roman"/>
          <w:b/>
          <w:sz w:val="28"/>
          <w:szCs w:val="28"/>
        </w:rPr>
        <w:t>Title:</w:t>
      </w:r>
      <w:bookmarkStart w:id="0" w:name="_Hlk92269694"/>
      <w:r>
        <w:rPr>
          <w:rFonts w:ascii="Times New Roman" w:hAnsi="Times New Roman"/>
          <w:sz w:val="28"/>
          <w:szCs w:val="28"/>
        </w:rPr>
        <w:t>Effects of high resistance sprint training versus resisted plyometrics on speed, agility and balance in cricket fast bowlers</w:t>
      </w:r>
    </w:p>
    <w:bookmarkEnd w:id="0"/>
    <w:p>
      <w:pPr>
        <w:tabs>
          <w:tab w:val="left" w:pos="4338"/>
        </w:tabs>
        <w:spacing w:line="360" w:lineRule="auto"/>
        <w:rPr>
          <w:rFonts w:ascii="Times New Roman" w:hAnsi="Times New Roman"/>
          <w:b/>
          <w:sz w:val="24"/>
          <w:szCs w:val="24"/>
        </w:rPr>
      </w:pPr>
    </w:p>
    <w:p>
      <w:pPr>
        <w:pStyle w:val="38"/>
        <w:spacing w:line="360" w:lineRule="auto"/>
        <w:jc w:val="both"/>
        <w:rPr>
          <w:b/>
        </w:rPr>
      </w:pPr>
    </w:p>
    <w:p>
      <w:pPr>
        <w:pStyle w:val="38"/>
        <w:spacing w:line="360" w:lineRule="auto"/>
        <w:jc w:val="both"/>
        <w:rPr>
          <w:b/>
        </w:rPr>
      </w:pPr>
    </w:p>
    <w:p>
      <w:pPr>
        <w:pStyle w:val="38"/>
        <w:spacing w:line="360" w:lineRule="auto"/>
        <w:jc w:val="both"/>
        <w:rPr>
          <w:b/>
        </w:rPr>
      </w:pPr>
    </w:p>
    <w:p>
      <w:pPr>
        <w:pStyle w:val="38"/>
        <w:spacing w:line="360" w:lineRule="auto"/>
        <w:jc w:val="both"/>
      </w:pPr>
      <w:r>
        <w:rPr>
          <w:b/>
        </w:rPr>
        <w:t xml:space="preserve">Name of Student: </w:t>
      </w:r>
      <w:r>
        <w:t>H.M.Abu Bakar Azhar</w:t>
      </w:r>
    </w:p>
    <w:p>
      <w:pPr>
        <w:pStyle w:val="38"/>
        <w:spacing w:line="360" w:lineRule="auto"/>
        <w:jc w:val="both"/>
      </w:pPr>
    </w:p>
    <w:p>
      <w:pPr>
        <w:tabs>
          <w:tab w:val="left" w:pos="4338"/>
        </w:tabs>
        <w:spacing w:line="360" w:lineRule="auto"/>
        <w:jc w:val="both"/>
        <w:rPr>
          <w:rFonts w:ascii="Times New Roman" w:hAnsi="Times New Roman"/>
          <w:sz w:val="24"/>
          <w:szCs w:val="24"/>
        </w:rPr>
      </w:pPr>
      <w:r>
        <w:rPr>
          <w:rFonts w:ascii="Times New Roman" w:hAnsi="Times New Roman"/>
          <w:b/>
          <w:sz w:val="24"/>
          <w:szCs w:val="24"/>
        </w:rPr>
        <w:t>Registration No:</w:t>
      </w: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numPr>
          <w:ilvl w:val="0"/>
          <w:numId w:val="3"/>
        </w:numPr>
        <w:spacing w:line="360" w:lineRule="auto"/>
        <w:jc w:val="both"/>
      </w:pPr>
      <w:r>
        <w:t>Dr</w:t>
      </w:r>
      <w:r>
        <w:rPr>
          <w:rFonts w:hint="cs"/>
          <w:rtl/>
          <w:lang w:bidi="ar-DZ"/>
        </w:rPr>
        <w:t>. Halima Shoukat</w:t>
      </w:r>
      <w:r>
        <w:tab/>
      </w:r>
      <w:r>
        <w:t>(Supervisor)</w:t>
      </w:r>
      <w:r>
        <w:tab/>
      </w:r>
      <w:r>
        <w:tab/>
      </w:r>
      <w:r>
        <w:t>________________________</w:t>
      </w:r>
    </w:p>
    <w:p>
      <w:pPr>
        <w:pStyle w:val="38"/>
        <w:numPr>
          <w:ilvl w:val="0"/>
          <w:numId w:val="4"/>
        </w:numPr>
        <w:spacing w:line="360" w:lineRule="auto"/>
        <w:jc w:val="both"/>
      </w:pPr>
      <w:r>
        <w:t xml:space="preserve">Dr. -------------------------   </w:t>
      </w:r>
      <w:r>
        <w:tab/>
      </w:r>
      <w:r>
        <w:t>(Internal)</w:t>
      </w:r>
      <w:r>
        <w:tab/>
      </w:r>
      <w:r>
        <w:tab/>
      </w:r>
      <w:r>
        <w:t>________________________</w:t>
      </w:r>
    </w:p>
    <w:p>
      <w:pPr>
        <w:pStyle w:val="38"/>
        <w:numPr>
          <w:ilvl w:val="0"/>
          <w:numId w:val="4"/>
        </w:numPr>
        <w:spacing w:line="360" w:lineRule="auto"/>
        <w:jc w:val="both"/>
        <w:sectPr>
          <w:pgSz w:w="11907" w:h="16839"/>
          <w:pgMar w:top="1440" w:right="1440" w:bottom="1440" w:left="1440" w:header="720" w:footer="720" w:gutter="0"/>
          <w:pgNumType w:fmt="lowerRoman" w:start="1"/>
          <w:cols w:space="720" w:num="1"/>
          <w:docGrid w:linePitch="360" w:charSpace="0"/>
        </w:sectPr>
      </w:pPr>
    </w:p>
    <w:p>
      <w:pPr>
        <w:pStyle w:val="2"/>
        <w:numPr>
          <w:ilvl w:val="0"/>
          <w:numId w:val="5"/>
        </w:numPr>
        <w:spacing w:line="360" w:lineRule="auto"/>
        <w:ind w:left="851" w:right="1664"/>
        <w:jc w:val="both"/>
        <w:rPr>
          <w:sz w:val="28"/>
        </w:rPr>
      </w:pPr>
      <w:bookmarkStart w:id="1" w:name="_Toc12000502"/>
      <w:r>
        <w:rPr>
          <w:sz w:val="28"/>
        </w:rPr>
        <w:t>TITLE</w:t>
      </w:r>
      <w:bookmarkEnd w:id="1"/>
    </w:p>
    <w:p>
      <w:pPr>
        <w:pStyle w:val="3"/>
        <w:spacing w:line="360" w:lineRule="auto"/>
        <w:ind w:left="709" w:right="3" w:firstLine="0"/>
        <w:jc w:val="both"/>
      </w:pPr>
      <w:r>
        <w:t>Effects of high resistance sprint training versus resisted plyometrics on speed, agility and balance in cricket fast bowlers.</w:t>
      </w:r>
    </w:p>
    <w:p>
      <w:pPr>
        <w:pStyle w:val="3"/>
        <w:spacing w:line="360" w:lineRule="auto"/>
        <w:jc w:val="both"/>
      </w:pPr>
    </w:p>
    <w:p>
      <w:pPr>
        <w:pStyle w:val="2"/>
        <w:numPr>
          <w:ilvl w:val="0"/>
          <w:numId w:val="0"/>
        </w:numPr>
        <w:spacing w:line="360" w:lineRule="auto"/>
        <w:ind w:left="851" w:hanging="425"/>
        <w:jc w:val="both"/>
      </w:pPr>
      <w:r>
        <w:t xml:space="preserve">2.    </w:t>
      </w:r>
      <w:r>
        <w:rPr>
          <w:sz w:val="28"/>
        </w:rPr>
        <w:t>Project Summary</w:t>
      </w:r>
    </w:p>
    <w:p>
      <w:pPr>
        <w:spacing w:before="240" w:line="360" w:lineRule="auto"/>
        <w:jc w:val="both"/>
        <w:rPr>
          <w:rFonts w:hint="default"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shd w:val="clear" w:color="auto" w:fill="FFFFFF"/>
        </w:rPr>
        <w:t xml:space="preserve">Cricket is a bat-and-ball sport in which two teams of eleven players compete against one another on a field with a 22-yard pitch in the middle and wickets at either end made up of two bails balanced on three stumps. One of the two primary methods of bowling in the game of cricket is fast bowling, commonly known as speed bowling. The other method is spin bowling. Pace bowlers are also referred to as fast bowlers, quicks, or pacemen. To reflect the main aspect of their deliveries, they can also be called a seam bowler, a swing bowler, or a fast bowler who can swing it. </w:t>
      </w:r>
      <w:r>
        <w:rPr>
          <w:rFonts w:ascii="Times New Roman" w:hAnsi="Times New Roman" w:cs="Times New Roman"/>
          <w:color w:val="000000" w:themeColor="text1"/>
          <w:sz w:val="24"/>
          <w:szCs w:val="24"/>
        </w:rPr>
        <w:t>Sprint training is doing an activity at a certain percentage of all-out effort in order to increase heart rate. Ideally, sprint training workouts should be done three times a week. Allow at least one to two days of rest or another easy exercise between sprint workouts. Plyometrics is a type of exercise training that uses speed and force of different movements to build muscle power. Plyometrics training can improve your physical performance and ability to do different activities.</w:t>
      </w:r>
      <w:r>
        <w:rPr>
          <w:rFonts w:hint="default" w:ascii="Times New Roman" w:hAnsi="Times New Roman" w:cs="Times New Roman"/>
          <w:color w:val="000000" w:themeColor="text1"/>
          <w:sz w:val="24"/>
          <w:szCs w:val="24"/>
          <w:lang w:val="en-US"/>
        </w:rPr>
        <w:t xml:space="preserve"> </w:t>
      </w:r>
      <w:r>
        <w:rPr>
          <w:rFonts w:hint="default" w:ascii="Times New Roman" w:hAnsi="Times New Roman"/>
          <w:color w:val="000000" w:themeColor="text1"/>
          <w:sz w:val="24"/>
          <w:szCs w:val="24"/>
          <w:lang w:val="en-US"/>
        </w:rPr>
        <w:t>To compare the effects of high resistance sprint training versus resisted plyometrics on speed, agility and balance in cricket fast bowlers.</w:t>
      </w:r>
    </w:p>
    <w:p>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It will be a randomized clinical trial aimed to find the comparative effects of high resistance sprint training versus resisted plyometrics on speed, agility and balance in cricket fast bowlers. Cricketers who meet the inclusion criteria will be recruited from Wahdat Road cricket ground and Indoor cricket Johar town. Two groups will be formed 16 patients will be allocated in each group. Before applying the techniques pre and post reading will be taken while high resistant splint training (sled, parachute and weight beld) will be applied to group A while resisted plyometric(squat jump, reverse lunge knee ups, box jumps) will be applied to the patients of group B. Two sessions per week will be given for 4 weeks. Tools used during our study are 1. 30m Sprint.  2. T Agility test 3. Illionus Agility runs. 4. Star excursion test. After that post treatment reading will be taken on 4th week. Data will be analyzed by using SPSS for windows version 25.</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Key words</w:t>
      </w:r>
      <w:r>
        <w:rPr>
          <w:rFonts w:ascii="Times New Roman" w:hAnsi="Times New Roman" w:cs="Times New Roman"/>
          <w:sz w:val="24"/>
          <w:szCs w:val="24"/>
        </w:rPr>
        <w:t>:</w:t>
      </w:r>
      <w:r>
        <w:rPr>
          <w:rFonts w:hint="default" w:ascii="Times New Roman" w:hAnsi="Times New Roman" w:cs="Times New Roman"/>
          <w:sz w:val="24"/>
          <w:szCs w:val="24"/>
          <w:lang w:val="en-US"/>
        </w:rPr>
        <w:t xml:space="preserve"> agility, balance, plyometrics,</w:t>
      </w:r>
      <w:r>
        <w:rPr>
          <w:rFonts w:ascii="Times New Roman" w:hAnsi="Times New Roman" w:cs="Times New Roman"/>
          <w:sz w:val="24"/>
          <w:szCs w:val="24"/>
        </w:rPr>
        <w:t xml:space="preserve"> sprint training, speed,</w:t>
      </w:r>
    </w:p>
    <w:p>
      <w:pPr>
        <w:spacing w:line="360" w:lineRule="auto"/>
        <w:ind w:left="294"/>
        <w:jc w:val="both"/>
        <w:rPr>
          <w:rFonts w:ascii="Times New Roman" w:hAnsi="Times New Roman" w:cs="Times New Roman"/>
        </w:rPr>
      </w:pPr>
    </w:p>
    <w:p>
      <w:pPr>
        <w:spacing w:line="360" w:lineRule="auto"/>
        <w:ind w:left="2880"/>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b/>
          <w:sz w:val="32"/>
          <w:szCs w:val="32"/>
        </w:rPr>
      </w:pPr>
    </w:p>
    <w:p>
      <w:pPr>
        <w:spacing w:line="360" w:lineRule="auto"/>
        <w:ind w:left="709" w:hanging="425"/>
        <w:jc w:val="both"/>
        <w:rPr>
          <w:rFonts w:ascii="Times New Roman" w:hAnsi="Times New Roman" w:cs="Times New Roman"/>
          <w:b/>
          <w:sz w:val="24"/>
          <w:szCs w:val="32"/>
        </w:rPr>
      </w:pPr>
    </w:p>
    <w:p>
      <w:pPr>
        <w:rPr>
          <w:rFonts w:ascii="Times New Roman" w:hAnsi="Times New Roman" w:cs="Times New Roman"/>
          <w:b/>
          <w:sz w:val="24"/>
          <w:szCs w:val="32"/>
        </w:rPr>
      </w:pPr>
      <w:r>
        <w:rPr>
          <w:rFonts w:ascii="Times New Roman" w:hAnsi="Times New Roman" w:cs="Times New Roman"/>
          <w:b/>
          <w:sz w:val="24"/>
          <w:szCs w:val="32"/>
        </w:rPr>
        <w:br w:type="page"/>
      </w:r>
    </w:p>
    <w:p>
      <w:pPr>
        <w:spacing w:line="360" w:lineRule="auto"/>
        <w:jc w:val="both"/>
        <w:rPr>
          <w:rFonts w:ascii="Times New Roman" w:hAnsi="Times New Roman" w:cs="Times New Roman"/>
          <w:b/>
          <w:sz w:val="24"/>
          <w:szCs w:val="32"/>
        </w:rPr>
      </w:pPr>
      <w:r>
        <w:rPr>
          <w:rFonts w:ascii="Times New Roman" w:hAnsi="Times New Roman" w:cs="Times New Roman"/>
          <w:b/>
          <w:sz w:val="24"/>
          <w:szCs w:val="32"/>
        </w:rPr>
        <w:t>3.  INTRODUCTION:</w:t>
      </w:r>
    </w:p>
    <w:p>
      <w:pPr>
        <w:spacing w:after="240" w:line="360" w:lineRule="auto"/>
        <w:jc w:val="both"/>
        <w:rPr>
          <w:rFonts w:ascii="Times New Roman" w:hAnsi="Times New Roman" w:cs="Times New Roman"/>
          <w:color w:val="FF0000"/>
          <w:sz w:val="24"/>
          <w:szCs w:val="24"/>
        </w:rPr>
      </w:pPr>
      <w:r>
        <w:rPr>
          <w:rFonts w:ascii="Times New Roman" w:hAnsi="Times New Roman" w:cs="Times New Roman"/>
          <w:sz w:val="24"/>
          <w:szCs w:val="24"/>
        </w:rPr>
        <w:t>Cricket is distinctly positioned in the world of elite sports because three different formats now exist, each with characteristically different workload requirements. Fast bowlers have greater match-play workload requirements and are at greater injury risk than other positions.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&lt;EndNote&gt;&lt;Cite&gt;&lt;Author&gt;McNamara&lt;/Author&gt;&lt;Year&gt;2017&lt;/Year&gt;&lt;RecNum&gt;34&lt;/RecNum&gt;&lt;DisplayText&gt;(1)&lt;/DisplayText&gt;&lt;record&gt;&lt;rec-number&gt;34&lt;/rec-number&gt;&lt;foreign-keys&gt;&lt;key app="EN" db-id="ewreta9wb9pevre5ps2pwtv7vdx9axe9w9f2" timestamp="1668402827"&gt;34&lt;/key&gt;&lt;/foreign-keys&gt;&lt;ref-type name="Journal Article"&gt;17&lt;/ref-type&gt;&lt;contributors&gt;&lt;authors&gt;&lt;author&gt;McNamara, Dean J&lt;/author&gt;&lt;author&gt;Gabbett, Tim J&lt;/author&gt;&lt;author&gt;Naughton, Geraldine&lt;/author&gt;&lt;/authors&gt;&lt;/contributors&gt;&lt;titles&gt;&lt;title&gt;Assessment of workload and its effects on performance and injury in elite cricket fast bowlers&lt;/title&gt;&lt;secondary-title&gt;Sports medicine&lt;/secondary-title&gt;&lt;/titles&gt;&lt;periodical&gt;&lt;full-title&gt;Sports medicine&lt;/full-title&gt;&lt;/periodical&gt;&lt;pages&gt;503-515&lt;/pages&gt;&lt;volume&gt;47&lt;/volume&gt;&lt;number&gt;3&lt;/number&gt;&lt;dates&gt;&lt;year&gt;2017&lt;/year&gt;&lt;/dates&gt;&lt;isbn&gt;1179-2035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Sprinting performance has captivated audiences across the world since the ancient </w:t>
      </w:r>
      <w:r>
        <w:rPr>
          <w:rFonts w:hint="default" w:ascii="Times New Roman" w:hAnsi="Times New Roman" w:cs="Times New Roman"/>
          <w:sz w:val="24"/>
          <w:szCs w:val="24"/>
          <w:lang w:val="en-US"/>
        </w:rPr>
        <w:t>o</w:t>
      </w:r>
      <w:r>
        <w:rPr>
          <w:rFonts w:ascii="Times New Roman" w:hAnsi="Times New Roman" w:cs="Times New Roman"/>
          <w:sz w:val="24"/>
          <w:szCs w:val="24"/>
        </w:rPr>
        <w:t xml:space="preserve">lympic Games in the eighth </w:t>
      </w:r>
      <w:r>
        <w:rPr>
          <w:rFonts w:hint="default" w:ascii="Times New Roman" w:hAnsi="Times New Roman" w:cs="Times New Roman"/>
          <w:sz w:val="24"/>
          <w:szCs w:val="24"/>
          <w:lang w:val="en-US"/>
        </w:rPr>
        <w:t>c</w:t>
      </w:r>
      <w:r>
        <w:rPr>
          <w:rFonts w:ascii="Times New Roman" w:hAnsi="Times New Roman" w:cs="Times New Roman"/>
          <w:sz w:val="24"/>
          <w:szCs w:val="24"/>
        </w:rPr>
        <w:t xml:space="preserve">entury BC. Numerous studies have been conducted using sprinters as a population. There are concerns that resistance training will result in muscle hypertrophy, increasing athlete mass thus impacting on speed. Ross and </w:t>
      </w:r>
      <w:r>
        <w:rPr>
          <w:rFonts w:hint="default" w:ascii="Times New Roman" w:hAnsi="Times New Roman" w:cs="Times New Roman"/>
          <w:sz w:val="24"/>
          <w:szCs w:val="24"/>
          <w:lang w:val="en-US"/>
        </w:rPr>
        <w:t>l</w:t>
      </w:r>
      <w:r>
        <w:rPr>
          <w:rFonts w:ascii="Times New Roman" w:hAnsi="Times New Roman" w:cs="Times New Roman"/>
          <w:sz w:val="24"/>
          <w:szCs w:val="24"/>
        </w:rPr>
        <w:t>everitt have shown an increase (5–10%) in type I and type II fiber cross-sectional area, in sprinters after prolonged training ranging from 8 weeks to 8 months, which accounts for top-level sprinters' muscular physiques.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&lt;EndNote&gt;&lt;Cite&gt;&lt;Author&gt;Dalmau-Pastor&lt;/Author&gt;&lt;Year&gt;2020&lt;/Year&gt;&lt;RecNum&gt;50&lt;/RecNum&gt;&lt;DisplayText&gt;(2)&lt;/DisplayText&gt;&lt;record&gt;&lt;rec-number&gt;50&lt;/rec-number&gt;&lt;foreign-keys&gt;&lt;key app="EN" db-id="dvf959awkx2xxee9xz355sa6av9t2ppaxtv5" timestamp="1668055239"&gt;50&lt;/key&gt;&lt;/foreign-keys&gt;&lt;ref-type name="Book Section"&gt;5&lt;/ref-type&gt;&lt;contributors&gt;&lt;authors&gt;&lt;author&gt;Dalmau-Pastor, Miki&lt;/author&gt;&lt;author&gt;Guelfi, Matteo&lt;/author&gt;&lt;author&gt;Malagelada, Francesc&lt;/author&gt;&lt;author&gt;Mirapeix, Rosa M&lt;/author&gt;&lt;author&gt;Vega, Jordi&lt;/author&gt;&lt;/authors&gt;&lt;/contributors&gt;&lt;titles&gt;&lt;title&gt;Anatomy of the ankle joint and Hindfoot&lt;/title&gt;&lt;secondary-title&gt;Ankle Joint Arthroscopy&lt;/secondary-title&gt;&lt;/titles&gt;&lt;pages&gt;3-9&lt;/pages&gt;&lt;dates&gt;&lt;year&gt;2020&lt;/year&gt;&lt;/dates&gt;&lt;publisher&gt;Springer&lt;/publisher&gt;&lt;urls&gt;&lt;/urls&gt;&lt;/record&gt;&lt;/Cite&gt;&lt;/EndNote&gt;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Resisted sled sprint (RSS) training may provide an effective tool for the improvement of sprint acceleration and maximal velocity. However, the volume and intensity for effective RSS training in different populations is unclear.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&lt;EndNote&gt;&lt;Cite&gt;&lt;Author&gt;Halabchi&lt;/Author&gt;&lt;Year&gt;2020&lt;/Year&gt;&lt;RecNum&gt;36&lt;/RecNum&gt;&lt;DisplayText&gt;(3)&lt;/DisplayText&gt;&lt;record&gt;&lt;rec-number&gt;36&lt;/rec-number&gt;&lt;foreign-keys&gt;&lt;key app="EN" db-id="dvf959awkx2xxee9xz355sa6av9t2ppaxtv5" timestamp="1668023848"&gt;36&lt;/key&gt;&lt;/foreign-keys&gt;&lt;ref-type name="Journal Article"&gt;17&lt;/ref-type&gt;&lt;contributors&gt;&lt;authors&gt;&lt;author&gt;Halabchi, Farzin&lt;/author&gt;&lt;author&gt;Hassabi, Mohammad&lt;/author&gt;&lt;/authors&gt;&lt;/contributors&gt;&lt;titles&gt;&lt;title&gt;Acute ankle sprain in athletes: Clinical aspects and algorithmic approach&lt;/title&gt;&lt;secondary-title&gt;World journal of orthopedics&lt;/secondary-title&gt;&lt;/titles&gt;&lt;periodical&gt;&lt;full-title&gt;World journal of orthopedics&lt;/full-title&gt;&lt;/periodical&gt;&lt;pages&gt;534&lt;/pages&gt;&lt;volume&gt;11&lt;/volume&gt;&lt;number&gt;12&lt;/number&gt;&lt;dates&gt;&lt;year&gt;2020&lt;/year&gt;&lt;/dates&gt;&lt;urls&gt;&lt;/urls&gt;&lt;/record&gt;&lt;/Cite&gt;&lt;/EndNote&gt;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There are a number of different training modalities that can be used to improve sprint performance. Strength and conditioning coaches must select the most appropriate modalities for their athletes, taking into consideration the sprint distances that typically occur during competition.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&lt;EndNote&gt;&lt;Cite&gt;&lt;Author&gt;Brown&lt;/Author&gt;&lt;Year&gt;2016&lt;/Year&gt;&lt;RecNum&gt;60&lt;/RecNum&gt;&lt;DisplayText&gt;(4)&lt;/DisplayText&gt;&lt;record&gt;&lt;rec-number&gt;60&lt;/rec-number&gt;&lt;foreign-keys&gt;&lt;key app="EN" db-id="f50prrwz5d99aue50rcpr2sbxxtsrpzp5vf0" timestamp="1641280773"&gt;60&lt;/key&gt;&lt;/foreign-keys&gt;&lt;ref-type name="Book Section"&gt;5&lt;/ref-type&gt;&lt;contributors&gt;&lt;authors&gt;&lt;author&gt;Brown, Michael N&lt;/author&gt;&lt;author&gt;Pearce, Beth S&lt;/author&gt;&lt;author&gt;Karl, Helen W&lt;/author&gt;&lt;author&gt;Trescot, Andrea M&lt;/author&gt;&lt;/authors&gt;&lt;/contributors&gt;&lt;titles&gt;&lt;title&gt;Distal saphenous nerve entrapment&lt;/title&gt;&lt;secondary-title&gt;Peripheral nerve entrapments&lt;/secondary-title&gt;&lt;/titles&gt;&lt;pages&gt;645-654&lt;/pages&gt;&lt;dates&gt;&lt;year&gt;2016&lt;/year&gt;&lt;/dates&gt;&lt;publisher&gt;Springer&lt;/publisher&gt;&lt;urls&gt;&lt;/urls&gt;&lt;/record&gt;&lt;/Cite&gt;&lt;/EndNote&gt;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p>
      <w:pPr>
        <w:spacing w:after="240" w:line="360" w:lineRule="auto"/>
        <w:jc w:val="both"/>
        <w:rPr>
          <w:rFonts w:ascii="Times New Roman" w:hAnsi="Times New Roman" w:cs="Times New Roman"/>
          <w:color w:val="C00000"/>
          <w:sz w:val="24"/>
          <w:szCs w:val="24"/>
        </w:rPr>
      </w:pPr>
      <w:r>
        <w:rPr>
          <w:rFonts w:ascii="Times New Roman" w:hAnsi="Times New Roman" w:cs="Times New Roman"/>
          <w:sz w:val="24"/>
          <w:szCs w:val="24"/>
        </w:rPr>
        <w:t>Sprinting is key in the development and final results of competitions in a range of sport disciplines, both individual (e.g., athletics) and team sports. Resisted sled training (RST) might provide an effective training method to improve sprinting, in both the acceleration and the maximum-velocity phases.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&lt;EndNote&gt;&lt;Cite&gt;&lt;Author&gt;Chen&lt;/Author&gt;&lt;Year&gt;2019&lt;/Year&gt;&lt;RecNum&gt;37&lt;/RecNum&gt;&lt;DisplayText&gt;(5)&lt;/DisplayText&gt;&lt;record&gt;&lt;rec-number&gt;37&lt;/rec-number&gt;&lt;foreign-keys&gt;&lt;key app="EN" db-id="dvf959awkx2xxee9xz355sa6av9t2ppaxtv5" timestamp="1668024010"&gt;37&lt;/key&gt;&lt;/foreign-keys&gt;&lt;ref-type name="Journal Article"&gt;17&lt;/ref-type&gt;&lt;contributors&gt;&lt;authors&gt;&lt;author&gt;Chen, Eric T&lt;/author&gt;&lt;author&gt;McInnis, Kelly C&lt;/author&gt;&lt;author&gt;Borg-Stein, Joanne&lt;/author&gt;&lt;/authors&gt;&lt;/contributors&gt;&lt;titles&gt;&lt;title&gt;Ankle sprains: evaluation, rehabilitation, and prevention&lt;/title&gt;&lt;secondary-title&gt;Current sports medicine reports&lt;/secondary-title&gt;&lt;/titles&gt;&lt;periodical&gt;&lt;full-title&gt;Current sports medicine reports&lt;/full-title&gt;&lt;/periodical&gt;&lt;pages&gt;217-223&lt;/pages&gt;&lt;volume&gt;18&lt;/volume&gt;&lt;number&gt;6&lt;/number&gt;&lt;dates&gt;&lt;year&gt;2019&lt;/year&gt;&lt;/dates&gt;&lt;isbn&gt;1537-8918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color w:val="C00000"/>
          <w:sz w:val="24"/>
          <w:szCs w:val="24"/>
        </w:rPr>
        <w:t>.</w:t>
      </w:r>
    </w:p>
    <w:p>
      <w:pPr>
        <w:spacing w:after="240" w:line="360" w:lineRule="auto"/>
        <w:jc w:val="both"/>
        <w:rPr>
          <w:rFonts w:ascii="Times New Roman" w:hAnsi="Times New Roman" w:cs="Times New Roman"/>
          <w:color w:val="C00000"/>
          <w:sz w:val="24"/>
          <w:szCs w:val="24"/>
        </w:rPr>
      </w:pPr>
      <w:r>
        <w:rPr>
          <w:rFonts w:ascii="Times New Roman" w:hAnsi="Times New Roman" w:cs="Times New Roman"/>
          <w:sz w:val="24"/>
          <w:szCs w:val="24"/>
        </w:rPr>
        <w:t>Plyometric training (PT) is a technique used to increase strength and explosiveness. It consists of physical exercises in which muscles exert maximum force at short intervals to increase dynamic performances. In such a training, muscles undergo a rapid elongation followed by an im</w:t>
      </w:r>
      <w:r>
        <w:rPr>
          <w:rFonts w:hint="default" w:ascii="Times New Roman" w:hAnsi="Times New Roman" w:cs="Times New Roman"/>
          <w:sz w:val="24"/>
          <w:szCs w:val="24"/>
          <w:lang w:val="en-US"/>
        </w:rPr>
        <w:t>m</w:t>
      </w:r>
      <w:r>
        <w:rPr>
          <w:rFonts w:ascii="Times New Roman" w:hAnsi="Times New Roman" w:cs="Times New Roman"/>
          <w:sz w:val="24"/>
          <w:szCs w:val="24"/>
        </w:rPr>
        <w:t>ediate shortening (stretch-shortening contraction), utilizing the elastic energy stored during the stretching phase. There is consensus on the fact that when used, PT contributes to improvement in vertical jump performance, acceleration, leg strength, muscular power, increase of joint awareness and overall sport‑specific skills.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&lt;EndNote&gt;&lt;Cite&gt;&lt;Author&gt;Urits&lt;/Author&gt;&lt;Year&gt;2020&lt;/Year&gt;&lt;RecNum&gt;38&lt;/RecNum&gt;&lt;DisplayText&gt;(6)&lt;/DisplayText&gt;&lt;record&gt;&lt;rec-number&gt;38&lt;/rec-number&gt;&lt;foreign-keys&gt;&lt;key app="EN" db-id="dvf959awkx2xxee9xz355sa6av9t2ppaxtv5" timestamp="1668024374"&gt;38&lt;/key&gt;&lt;/foreign-keys&gt;&lt;ref-type name="Journal Article"&gt;17&lt;/ref-type&gt;&lt;contributors&gt;&lt;authors&gt;&lt;author&gt;Urits, Ivan&lt;/author&gt;&lt;author&gt;Hasegawa, Morgan&lt;/author&gt;&lt;author&gt;Orhurhu, Vwaire&lt;/author&gt;&lt;author&gt;Peck, Jacquelin&lt;/author&gt;&lt;author&gt;Kelly, Angele C&lt;/author&gt;&lt;author&gt;Kaye, Rachel J&lt;/author&gt;&lt;author&gt;Orhurhu, Mariam Salisu&lt;/author&gt;&lt;author&gt;Brinkman, Joseph&lt;/author&gt;&lt;author&gt;Giacomazzi, Stephen&lt;/author&gt;&lt;author&gt;Foster, Lukas&lt;/author&gt;&lt;/authors&gt;&lt;/contributors&gt;&lt;titles&gt;&lt;title&gt;Minimally invasive treatment of chronic ankle instability: A comprehensive review&lt;/title&gt;&lt;secondary-title&gt;Current Pain and Headache Reports&lt;/secondary-title&gt;&lt;/titles&gt;&lt;periodical&gt;&lt;full-title&gt;Current Pain and Headache Reports&lt;/full-title&gt;&lt;/periodical&gt;&lt;pages&gt;1-11&lt;/pages&gt;&lt;volume&gt;24&lt;/volume&gt;&lt;number&gt;3&lt;/number&gt;&lt;dates&gt;&lt;year&gt;2020&lt;/year&gt;&lt;/dates&gt;&lt;isbn&gt;1534-3081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plyometric training is to increase the power of subsequent movements using both natural elastic components of muscle and tendon and the stretch reflex. Various sports may benefit from plyometric training.Some benefits of plyometric training are increased neuromuscular function, increased bone mineral density, improved cardiovascular risk profile, facilitated weight control, enhanced psychosocial well-being, and decreased risk for injury in sports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&lt;EndNote&gt;&lt;Cite&gt;&lt;Author&gt;Gribble&lt;/Author&gt;&lt;Year&gt;2019&lt;/Year&gt;&lt;RecNum&gt;39&lt;/RecNum&gt;&lt;DisplayText&gt;(7)&lt;/DisplayText&gt;&lt;record&gt;&lt;rec-number&gt;39&lt;/rec-number&gt;&lt;foreign-keys&gt;&lt;key app="EN" db-id="dvf959awkx2xxee9xz355sa6av9t2ppaxtv5" timestamp="1668024452"&gt;39&lt;/key&gt;&lt;/foreign-keys&gt;&lt;ref-type name="Journal Article"&gt;17&lt;/ref-type&gt;&lt;contributors&gt;&lt;authors&gt;&lt;author&gt;Gribble, Phillip A&lt;/author&gt;&lt;/authors&gt;&lt;/contributors&gt;&lt;titles&gt;&lt;title&gt;Evaluating and differentiating ankle instability&lt;/title&gt;&lt;secondary-title&gt;Journal of athletic training&lt;/secondary-title&gt;&lt;/titles&gt;&lt;periodical&gt;&lt;full-title&gt;Journal of athletic training&lt;/full-title&gt;&lt;/periodical&gt;&lt;pages&gt;617-627&lt;/pages&gt;&lt;volume&gt;54&lt;/volume&gt;&lt;number&gt;6&lt;/number&gt;&lt;dates&gt;&lt;year&gt;2019&lt;/year&gt;&lt;/dates&gt;&lt;isbn&gt;1062-6050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common structural changes relate to changes in the mechanical characteristics of the muscle-tendon complex and single-fiber mechanics. Increases in single muscle fiber diameters of 10% in type IIa, 11% in type I, and 15% in hybrid type IIa/x fibers have been reported . The most commonly examined area of structural change from PT involves analysis of the plantar flexor tendon responses such as stiffness, transmission of force.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&lt;EndNote&gt;&lt;Cite&gt;&lt;Author&gt;Bryson&lt;/Author&gt;&lt;Year&gt;2022&lt;/Year&gt;&lt;RecNum&gt;40&lt;/RecNum&gt;&lt;DisplayText&gt;(8)&lt;/DisplayText&gt;&lt;record&gt;&lt;rec-number&gt;40&lt;/rec-number&gt;&lt;foreign-keys&gt;&lt;key app="EN" db-id="dvf959awkx2xxee9xz355sa6av9t2ppaxtv5" timestamp="1668024517"&gt;40&lt;/key&gt;&lt;/foreign-keys&gt;&lt;ref-type name="Journal Article"&gt;17&lt;/ref-type&gt;&lt;contributors&gt;&lt;authors&gt;&lt;author&gt;Bryson, Robert&lt;/author&gt;&lt;/authors&gt;&lt;/contributors&gt;&lt;titles&gt;&lt;title&gt;Therapeutic Approach in the Reduction of Chronic Ankle Instability Risk in Adults&lt;/title&gt;&lt;secondary-title&gt;JBJS Journal of Orthopaedics for Physician Assistants&lt;/secondary-title&gt;&lt;/titles&gt;&lt;periodical&gt;&lt;full-title&gt;JBJS Journal of Orthopaedics for Physician Assistants&lt;/full-title&gt;&lt;/periodical&gt;&lt;pages&gt;e21&lt;/pages&gt;&lt;volume&gt;10&lt;/volume&gt;&lt;number&gt;1&lt;/number&gt;&lt;dates&gt;&lt;year&gt;2022&lt;/year&gt;&lt;/dates&gt;&lt;isbn&gt;2470-1122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Agility is the natural evolution of flexibility. Until the 1990s, the term “flexibility” was used to refer to agility, but, because of market changes, competitiveness and the need for speed, the term “agility” was coined. While flexibility is considered as an operational ability, agility is a strategic ability that enables a firm to establish a strategic long-term vision. In fact, flexibility is an agility capability, among other capabilities such as responsiveness or speed</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&lt;EndNote&gt;&lt;Cite&gt;&lt;Author&gt;Hubbard-Turner&lt;/Author&gt;&lt;Year&gt;2019&lt;/Year&gt;&lt;RecNum&gt;41&lt;/RecNum&gt;&lt;DisplayText&gt;(9)&lt;/DisplayText&gt;&lt;record&gt;&lt;rec-number&gt;41&lt;/rec-number&gt;&lt;foreign-keys&gt;&lt;key app="EN" db-id="dvf959awkx2xxee9xz355sa6av9t2ppaxtv5" timestamp="1668024578"&gt;41&lt;/key&gt;&lt;/foreign-keys&gt;&lt;ref-type name="Journal Article"&gt;17&lt;/ref-type&gt;&lt;contributors&gt;&lt;authors&gt;&lt;author&gt;Hubbard-Turner, Tricia&lt;/author&gt;&lt;/authors&gt;&lt;/contributors&gt;&lt;titles&gt;&lt;title&gt;Lack of medical treatment from a medical professional after an ankle sprain&lt;/title&gt;&lt;secondary-title&gt;Journal of athletic training&lt;/secondary-title&gt;&lt;/titles&gt;&lt;periodical&gt;&lt;full-title&gt;Journal of athletic training&lt;/full-title&gt;&lt;/periodical&gt;&lt;pages&gt;671-675&lt;/pages&gt;&lt;volume&gt;54&lt;/volume&gt;&lt;number&gt;6&lt;/number&gt;&lt;dates&gt;&lt;year&gt;2019&lt;/year&gt;&lt;/dates&gt;&lt;isbn&gt;1062-6050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.Speed is used in sports for such muscle reaction that are characterized by maximally quick alteration of contraction and relaxation of muscles. Speed performances can‘t be improved to considerable extent as is in of case strength andendurance.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&lt;EndNote&gt;&lt;Cite&gt;&lt;Author&gt;Zlatkov&lt;/Author&gt;&lt;Year&gt;2021&lt;/Year&gt;&lt;RecNum&gt;73&lt;/RecNum&gt;&lt;DisplayText&gt;(10)&lt;/DisplayText&gt;&lt;record&gt;&lt;rec-number&gt;73&lt;/rec-number&gt;&lt;foreign-keys&gt;&lt;key app="EN" db-id="f50prrwz5d99aue50rcpr2sbxxtsrpzp5vf0" timestamp="1641283353"&gt;73&lt;/key&gt;&lt;/foreign-keys&gt;&lt;ref-type name="Journal Article"&gt;17&lt;/ref-type&gt;&lt;contributors&gt;&lt;authors&gt;&lt;author&gt;Zlatkov, Yuliyan&lt;/author&gt;&lt;author&gt;Zlatkova, Krasimira&lt;/author&gt;&lt;/authors&gt;&lt;/contributors&gt;&lt;titles&gt;&lt;title&gt;Monitoring the effect of the ERGON IASTM technique in patients with lumbar disc herniation&lt;/title&gt;&lt;secondary-title&gt;Journal of Physical Education and Sport&lt;/secondary-title&gt;&lt;/titles&gt;&lt;periodical&gt;&lt;full-title&gt;Journal of Physical Education and Sport&lt;/full-title&gt;&lt;/periodical&gt;&lt;pages&gt;2706-2711&lt;/pages&gt;&lt;volume&gt;21&lt;/volume&gt;&lt;number&gt;5&lt;/number&gt;&lt;dates&gt;&lt;year&gt;2021&lt;/year&gt;&lt;/dates&gt;&lt;isbn&gt;2247-8051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28"/>
          <w:szCs w:val="24"/>
        </w:rPr>
      </w:pPr>
      <w:r>
        <w:rPr>
          <w:rFonts w:ascii="Times New Roman" w:hAnsi="Times New Roman" w:cs="Times New Roman"/>
          <w:sz w:val="24"/>
          <w:szCs w:val="24"/>
        </w:rPr>
        <w:t>Dynamic balance represents the ability to perform an action while maintaining or restoring a stable position and plays a crucial role in many sports activities. Lower limb musculoskeletal injuries in sports are linked with balance abnormalities and altered postural control</w:t>
      </w:r>
      <w:r>
        <w:rPr>
          <w:rFonts w:ascii="Times New Roman" w:hAnsi="Times New Roman" w:cs="Times New Roman"/>
          <w:color w:val="C00000"/>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&lt;EndNote&gt;&lt;Cite&gt;&lt;Author&gt;Ogai&lt;/Author&gt;&lt;Year&gt;2008&lt;/Year&gt;&lt;RecNum&gt;42&lt;/RecNum&gt;&lt;DisplayText&gt;(11)&lt;/DisplayText&gt;&lt;record&gt;&lt;rec-number&gt;42&lt;/rec-number&gt;&lt;foreign-keys&gt;&lt;key app="EN" db-id="dvf959awkx2xxee9xz355sa6av9t2ppaxtv5" timestamp="1668024631"&gt;42&lt;/key&gt;&lt;/foreign-keys&gt;&lt;ref-type name="Journal Article"&gt;17&lt;/ref-type&gt;&lt;contributors&gt;&lt;authors&gt;&lt;author&gt;Ogai, Ryuji&lt;/author&gt;&lt;author&gt;Yamane, Motoi&lt;/author&gt;&lt;author&gt;Matsumoto, Takaaki&lt;/author&gt;&lt;author&gt;Kosaka, Mitsuo&lt;/author&gt;&lt;/authors&gt;&lt;/contributors&gt;&lt;titles&gt;&lt;title&gt;Effects of petrissage massage on fatigue and exercise performance following intensive cycle pedalling&lt;/title&gt;&lt;secondary-title&gt;British journal of sports medicine&lt;/secondary-title&gt;&lt;/titles&gt;&lt;periodical&gt;&lt;full-title&gt;British journal of sports medicine&lt;/full-title&gt;&lt;/periodical&gt;&lt;pages&gt;834-838&lt;/pages&gt;&lt;volume&gt;42&lt;/volume&gt;&lt;number&gt;10&lt;/number&gt;&lt;dates&gt;&lt;year&gt;2008&lt;/year&gt;&lt;/dates&gt;&lt;isbn&gt;0306-3674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aim of this research is to find an exercise regimen that is more effective in improving speed, agility and balance in cricket fast bowlers so that it can be in cooperated in daily practice of cricketers and can have better performance outcomes. </w:t>
      </w:r>
    </w:p>
    <w:p>
      <w:pPr>
        <w:spacing w:after="240"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widowControl/>
        <w:autoSpaceDE/>
        <w:autoSpaceDN/>
        <w:spacing w:after="200" w:line="360" w:lineRule="auto"/>
        <w:jc w:val="both"/>
        <w:rPr>
          <w:rFonts w:ascii="Times New Roman" w:hAnsi="Times New Roman"/>
          <w:b/>
          <w:bCs/>
          <w:sz w:val="28"/>
          <w:szCs w:val="28"/>
        </w:rPr>
      </w:pPr>
    </w:p>
    <w:p>
      <w:pPr>
        <w:rPr>
          <w:rFonts w:ascii="Times New Roman" w:hAnsi="Times New Roman"/>
          <w:b/>
          <w:bCs/>
          <w:sz w:val="28"/>
          <w:szCs w:val="28"/>
        </w:rPr>
      </w:pPr>
      <w:r>
        <w:rPr>
          <w:rFonts w:ascii="Times New Roman" w:hAnsi="Times New Roman"/>
          <w:b/>
          <w:bCs/>
          <w:sz w:val="28"/>
          <w:szCs w:val="28"/>
        </w:rPr>
        <w:br w:type="page"/>
      </w:r>
    </w:p>
    <w:p>
      <w:pPr>
        <w:widowControl/>
        <w:autoSpaceDE/>
        <w:autoSpaceDN/>
        <w:spacing w:after="200" w:line="360" w:lineRule="auto"/>
        <w:jc w:val="both"/>
        <w:rPr>
          <w:rFonts w:ascii="Times New Roman" w:hAnsi="Times New Roman"/>
          <w:b/>
          <w:bCs/>
          <w:sz w:val="28"/>
          <w:szCs w:val="28"/>
        </w:rPr>
      </w:pPr>
      <w:r>
        <w:rPr>
          <w:rFonts w:ascii="Times New Roman" w:hAnsi="Times New Roman"/>
          <w:b/>
          <w:bCs/>
          <w:sz w:val="28"/>
          <w:szCs w:val="28"/>
        </w:rPr>
        <w:t>LITERATURE REVIEW</w:t>
      </w:r>
    </w:p>
    <w:p>
      <w:pPr>
        <w:spacing w:before="240" w:line="360" w:lineRule="auto"/>
        <w:jc w:val="both"/>
        <w:rPr>
          <w:rFonts w:ascii="Times New Roman" w:hAnsi="Times New Roman"/>
          <w:sz w:val="24"/>
          <w:szCs w:val="24"/>
        </w:rPr>
      </w:pPr>
      <w:r>
        <w:rPr>
          <w:rFonts w:ascii="Times New Roman" w:hAnsi="Times New Roman"/>
          <w:sz w:val="24"/>
          <w:szCs w:val="24"/>
        </w:rPr>
        <w:t>In 2016 A Asadi, H Arazi et al show a clear picture about the possible variables of enhancements of change-of-direction (COD) ability using longitudinal plyometric-training (PT) studies and determine specific factors that influence the training effects a study was conducted.For that a computerized search was performed, and 24 articles included in the study.The results showed that participants with good fitness levels obtained greater improvements in COD performance (P &lt; .05), and basketball players gained more benefits of PT than other athletes. Also, men obtained COD results similar to those of women after PT.</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&lt;EndNote&gt;&lt;Cite&gt;&lt;Author&gt;Zlatkov&lt;/Author&gt;&lt;Year&gt;2021&lt;/Year&gt;&lt;RecNum&gt;74&lt;/RecNum&gt;&lt;DisplayText&gt;(10)&lt;/DisplayText&gt;&lt;record&gt;&lt;rec-number&gt;74&lt;/rec-number&gt;&lt;foreign-keys&gt;&lt;key app="EN" db-id="f50prrwz5d99aue50rcpr2sbxxtsrpzp5vf0" timestamp="1641283457"&gt;74&lt;/key&gt;&lt;/foreign-keys&gt;&lt;ref-type name="Journal Article"&gt;17&lt;/ref-type&gt;&lt;contributors&gt;&lt;authors&gt;&lt;author&gt;Zlatkov, Yuliyan&lt;/author&gt;&lt;author&gt;Zlatkova, Krasimira&lt;/author&gt;&lt;/authors&gt;&lt;/contributors&gt;&lt;titles&gt;&lt;title&gt;Monitoring the effect of the ERGON IASTM technique in patients with lumbar disc herniation&lt;/title&gt;&lt;secondary-title&gt;Journal of Physical Education and Sport&lt;/secondary-title&gt;&lt;/titles&gt;&lt;periodical&gt;&lt;full-title&gt;Journal of Physical Education and Sport&lt;/full-title&gt;&lt;/periodical&gt;&lt;pages&gt;2706-2711&lt;/pages&gt;&lt;volume&gt;21&lt;/volume&gt;&lt;number&gt;5&lt;/number&gt;&lt;dates&gt;&lt;year&gt;2021&lt;/year&gt;&lt;/dates&gt;&lt;isbn&gt;2247-8051&lt;/isbn&gt;&lt;urls&gt;&lt;/urls&gt;&lt;/record&gt;&lt;/Cite&gt;&lt;/EndNote&gt;</w:instrText>
      </w:r>
      <w:r>
        <w:rPr>
          <w:rFonts w:ascii="Times New Roman" w:hAnsi="Times New Roman"/>
          <w:sz w:val="24"/>
          <w:szCs w:val="24"/>
        </w:rPr>
        <w:fldChar w:fldCharType="separate"/>
      </w:r>
      <w:r>
        <w:rPr>
          <w:rFonts w:ascii="Times New Roman" w:hAnsi="Times New Roman"/>
          <w:sz w:val="24"/>
          <w:szCs w:val="24"/>
        </w:rPr>
        <w:t>(10)</w:t>
      </w:r>
      <w:r>
        <w:rPr>
          <w:rFonts w:ascii="Times New Roman" w:hAnsi="Times New Roman"/>
          <w:sz w:val="24"/>
          <w:szCs w:val="24"/>
        </w:rPr>
        <w:fldChar w:fldCharType="end"/>
      </w:r>
    </w:p>
    <w:p>
      <w:pPr>
        <w:spacing w:before="240" w:line="360" w:lineRule="auto"/>
        <w:jc w:val="both"/>
        <w:rPr>
          <w:rFonts w:ascii="Times New Roman" w:hAnsi="Times New Roman"/>
          <w:sz w:val="24"/>
          <w:szCs w:val="24"/>
        </w:rPr>
      </w:pPr>
      <w:r>
        <w:rPr>
          <w:rFonts w:ascii="Times New Roman" w:hAnsi="Times New Roman"/>
          <w:sz w:val="24"/>
          <w:szCs w:val="24"/>
        </w:rPr>
        <w:t xml:space="preserve">Another study was conducted in 2015 byDarren J. Paul to evaluate the reliability and validity of agility tests in team sports detail factors that may influence agility performance, and identify the effects of different interventions on agility performance. The review was undertaken in accordance with the Preferred Reporting Items for Systematic Reviews and Meta-Analyses guidelines. They concluded that agility tests generally offer good reliability, although this may be compromised in younger participants responding to various scenarios. </w:t>
      </w:r>
    </w:p>
    <w:p>
      <w:pPr>
        <w:spacing w:before="240" w:line="360" w:lineRule="auto"/>
        <w:jc w:val="both"/>
        <w:rPr>
          <w:rFonts w:ascii="Times New Roman" w:hAnsi="Times New Roman"/>
          <w:b/>
          <w:sz w:val="28"/>
          <w:szCs w:val="28"/>
        </w:rPr>
      </w:pPr>
      <w:r>
        <w:rPr>
          <w:rFonts w:ascii="Times New Roman" w:hAnsi="Times New Roman"/>
          <w:sz w:val="24"/>
          <w:szCs w:val="24"/>
        </w:rPr>
        <w:t>Another study was conducted in 2013 by Nicholas H. Gist at el to find the Sprint interval training (SIT) involving repeated 30-s “all out” efforts have resulted in significantly improved skeletal muscle oxidative capacity, maximal oxygen uptake, and endurance performance. Seventeen effects were analyzed from 16 randomized controlled trials of 318 participants. SIT improves aerobic capacity in healthy, young people. Relative to continuous endurance training of moderate intensity, SIT presents an equally effective alternative with a reduced volume of activity.</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&lt;EndNote&gt;&lt;Cite&gt;&lt;Author&gt;Ogai&lt;/Author&gt;&lt;Year&gt;2008&lt;/Year&gt;&lt;RecNum&gt;43&lt;/RecNum&gt;&lt;DisplayText&gt;(11)&lt;/DisplayText&gt;&lt;record&gt;&lt;rec-number&gt;43&lt;/rec-number&gt;&lt;foreign-keys&gt;&lt;key app="EN" db-id="dvf959awkx2xxee9xz355sa6av9t2ppaxtv5" timestamp="1668024702"&gt;43&lt;/key&gt;&lt;/foreign-keys&gt;&lt;ref-type name="Journal Article"&gt;17&lt;/ref-type&gt;&lt;contributors&gt;&lt;authors&gt;&lt;author&gt;Ogai, Ryuji&lt;/author&gt;&lt;author&gt;Yamane, Motoi&lt;/author&gt;&lt;author&gt;Matsumoto, Takaaki&lt;/author&gt;&lt;author&gt;Kosaka, Mitsuo&lt;/author&gt;&lt;/authors&gt;&lt;/contributors&gt;&lt;titles&gt;&lt;title&gt;Effects of petrissage massage on fatigue and exercise performance following intensive cycle pedalling&lt;/title&gt;&lt;secondary-title&gt;British journal of sports medicine&lt;/secondary-title&gt;&lt;/titles&gt;&lt;periodical&gt;&lt;full-title&gt;British journal of sports medicine&lt;/full-title&gt;&lt;/periodical&gt;&lt;pages&gt;834-838&lt;/pages&gt;&lt;volume&gt;42&lt;/volume&gt;&lt;number&gt;10&lt;/number&gt;&lt;dates&gt;&lt;year&gt;2008&lt;/year&gt;&lt;/dates&gt;&lt;isbn&gt;0306-3674&lt;/isbn&gt;&lt;urls&gt;&lt;/urls&gt;&lt;/record&gt;&lt;/Cite&gt;&lt;/EndNote&gt;</w:instrText>
      </w:r>
      <w:r>
        <w:rPr>
          <w:rFonts w:ascii="Times New Roman" w:hAnsi="Times New Roman"/>
          <w:sz w:val="24"/>
          <w:szCs w:val="24"/>
        </w:rPr>
        <w:fldChar w:fldCharType="separate"/>
      </w:r>
      <w:r>
        <w:rPr>
          <w:rFonts w:ascii="Times New Roman" w:hAnsi="Times New Roman"/>
          <w:sz w:val="24"/>
          <w:szCs w:val="24"/>
        </w:rPr>
        <w:t>(11)</w:t>
      </w:r>
      <w:r>
        <w:rPr>
          <w:rFonts w:ascii="Times New Roman" w:hAnsi="Times New Roman"/>
          <w:sz w:val="24"/>
          <w:szCs w:val="24"/>
        </w:rPr>
        <w:fldChar w:fldCharType="end"/>
      </w:r>
    </w:p>
    <w:p>
      <w:pPr>
        <w:spacing w:before="240" w:line="360" w:lineRule="auto"/>
        <w:jc w:val="both"/>
        <w:rPr>
          <w:rFonts w:ascii="Times New Roman" w:hAnsi="Times New Roman"/>
          <w:sz w:val="24"/>
          <w:szCs w:val="24"/>
        </w:rPr>
      </w:pPr>
      <w:r>
        <w:rPr>
          <w:rFonts w:ascii="Times New Roman" w:hAnsi="Times New Roman"/>
          <w:sz w:val="24"/>
          <w:szCs w:val="24"/>
        </w:rPr>
        <w:t>There were numerous studies conducted till date related to speed, agility and balance in cricketers and in other sports players. the use of plyometric training in players increases their neuromuscular function, increased bone mineral density, improved cardiovascular risk profile, facilitated weight control, enhanced psychosocial well-being, and decreased risk for injury in sports. effect of resisted sprint training in players. there is little literature about the comparative effects of both these two exercise programs on speed, agility and balance in cricket fast bowlers. This study will compare the effects of these two training on speed, agility and balance on cricket fast bowlers.</w:t>
      </w:r>
    </w:p>
    <w:p>
      <w:pPr>
        <w:spacing w:line="360" w:lineRule="auto"/>
        <w:jc w:val="both"/>
      </w:pPr>
    </w:p>
    <w:p>
      <w:pPr>
        <w:pStyle w:val="4"/>
        <w:numPr>
          <w:ilvl w:val="0"/>
          <w:numId w:val="0"/>
        </w:numPr>
        <w:spacing w:line="360" w:lineRule="auto"/>
        <w:rPr>
          <w:bCs w:val="0"/>
          <w:sz w:val="28"/>
        </w:rPr>
      </w:pPr>
      <w:r>
        <w:rPr>
          <w:bCs w:val="0"/>
          <w:sz w:val="28"/>
        </w:rPr>
        <w:t>OBJECTIVE</w:t>
      </w:r>
    </w:p>
    <w:p>
      <w:pPr>
        <w:pStyle w:val="4"/>
        <w:numPr>
          <w:ilvl w:val="0"/>
          <w:numId w:val="0"/>
        </w:numPr>
        <w:spacing w:line="360" w:lineRule="auto"/>
        <w:ind w:left="576" w:hanging="576"/>
        <w:rPr>
          <w:b w:val="0"/>
          <w:bCs w:val="0"/>
        </w:rPr>
      </w:pPr>
      <w:r>
        <w:rPr>
          <w:b w:val="0"/>
          <w:bCs w:val="0"/>
        </w:rPr>
        <w:t>To compare the effects of high resistance sprint training versus resisted plyometrics on speed,</w:t>
      </w:r>
    </w:p>
    <w:p>
      <w:pPr>
        <w:pStyle w:val="4"/>
        <w:numPr>
          <w:ilvl w:val="0"/>
          <w:numId w:val="0"/>
        </w:numPr>
        <w:spacing w:line="360" w:lineRule="auto"/>
        <w:ind w:left="576" w:hanging="576"/>
        <w:rPr>
          <w:b w:val="0"/>
          <w:bCs w:val="0"/>
        </w:rPr>
      </w:pPr>
      <w:r>
        <w:rPr>
          <w:b w:val="0"/>
          <w:bCs w:val="0"/>
        </w:rPr>
        <w:t>agility and balance in cricket fast bowlers.</w:t>
      </w:r>
    </w:p>
    <w:p>
      <w:pPr>
        <w:pStyle w:val="3"/>
        <w:spacing w:line="360" w:lineRule="auto"/>
        <w:jc w:val="both"/>
      </w:pPr>
    </w:p>
    <w:p>
      <w:pPr>
        <w:pStyle w:val="4"/>
        <w:numPr>
          <w:ilvl w:val="0"/>
          <w:numId w:val="0"/>
        </w:numPr>
        <w:spacing w:line="360" w:lineRule="auto"/>
        <w:ind w:left="709"/>
        <w:rPr>
          <w:bCs w:val="0"/>
          <w:sz w:val="28"/>
        </w:rPr>
      </w:pPr>
    </w:p>
    <w:p>
      <w:pPr>
        <w:rPr>
          <w:rFonts w:ascii="Times New Roman" w:hAnsi="Times New Roman" w:eastAsia="Times New Roman"/>
          <w:b/>
          <w:iCs/>
          <w:sz w:val="28"/>
          <w:szCs w:val="28"/>
          <w:lang w:bidi="ar-SA"/>
        </w:rPr>
      </w:pPr>
      <w:r>
        <w:rPr>
          <w:bCs/>
          <w:sz w:val="28"/>
        </w:rPr>
        <w:br w:type="page"/>
      </w:r>
    </w:p>
    <w:p>
      <w:pPr>
        <w:pStyle w:val="4"/>
        <w:numPr>
          <w:ilvl w:val="0"/>
          <w:numId w:val="0"/>
        </w:numPr>
        <w:spacing w:line="360" w:lineRule="auto"/>
        <w:rPr>
          <w:bCs w:val="0"/>
          <w:sz w:val="28"/>
        </w:rPr>
      </w:pPr>
      <w:r>
        <w:rPr>
          <w:bCs w:val="0"/>
          <w:sz w:val="28"/>
        </w:rPr>
        <w:t>6. HYPOTHESES</w:t>
      </w:r>
    </w:p>
    <w:p>
      <w:pPr>
        <w:pStyle w:val="3"/>
        <w:spacing w:line="360" w:lineRule="auto"/>
        <w:ind w:left="709" w:firstLine="0"/>
        <w:jc w:val="both"/>
        <w:rPr>
          <w:b/>
          <w:bCs/>
        </w:rPr>
      </w:pPr>
      <w:r>
        <w:rPr>
          <w:b/>
          <w:bCs/>
        </w:rPr>
        <w:t>6.1 NULL HYPOTHESIS</w:t>
      </w:r>
    </w:p>
    <w:p>
      <w:pPr>
        <w:pStyle w:val="3"/>
        <w:spacing w:line="360" w:lineRule="auto"/>
        <w:ind w:hanging="11"/>
        <w:jc w:val="both"/>
        <w:rPr>
          <w:b/>
          <w:bCs/>
        </w:rPr>
      </w:pPr>
      <w:r>
        <w:rPr>
          <w:bCs/>
        </w:rPr>
        <w:t>There is no difference in effects of high resistance sprint training versus resisted plyometric on speed, agility and balance in cricket fast bowlers.</w:t>
      </w:r>
    </w:p>
    <w:p>
      <w:pPr>
        <w:pStyle w:val="3"/>
        <w:spacing w:line="360" w:lineRule="auto"/>
        <w:ind w:left="720"/>
        <w:jc w:val="both"/>
      </w:pPr>
    </w:p>
    <w:p>
      <w:pPr>
        <w:pStyle w:val="3"/>
        <w:spacing w:line="360" w:lineRule="auto"/>
        <w:ind w:left="709" w:firstLine="0"/>
        <w:jc w:val="both"/>
        <w:rPr>
          <w:b/>
          <w:bCs/>
        </w:rPr>
      </w:pPr>
      <w:r>
        <w:rPr>
          <w:b/>
          <w:bCs/>
        </w:rPr>
        <w:t>6.2 ALTERNATE HYPOTHESIS</w:t>
      </w:r>
    </w:p>
    <w:p>
      <w:pPr>
        <w:pStyle w:val="3"/>
        <w:spacing w:line="360" w:lineRule="auto"/>
        <w:ind w:hanging="11"/>
        <w:jc w:val="both"/>
        <w:rPr>
          <w:bCs/>
        </w:rPr>
      </w:pPr>
      <w:r>
        <w:rPr>
          <w:bCs/>
        </w:rPr>
        <w:t>There is a difference in effect</w:t>
      </w:r>
      <w:r>
        <w:rPr>
          <w:rFonts w:hint="default"/>
          <w:bCs/>
          <w:lang w:val="en-US"/>
        </w:rPr>
        <w:t>s</w:t>
      </w:r>
      <w:r>
        <w:rPr>
          <w:bCs/>
        </w:rPr>
        <w:t xml:space="preserve"> of high resistance sprint training versus resisted plyometric on speed, agility and balance in cricket fast bowlers.</w:t>
      </w:r>
    </w:p>
    <w:p>
      <w:pPr>
        <w:pStyle w:val="2"/>
        <w:numPr>
          <w:ilvl w:val="0"/>
          <w:numId w:val="6"/>
        </w:numPr>
        <w:spacing w:line="360" w:lineRule="auto"/>
        <w:ind w:left="709"/>
        <w:jc w:val="both"/>
        <w:rPr>
          <w:sz w:val="28"/>
          <w:szCs w:val="28"/>
        </w:rPr>
      </w:pPr>
      <w:r>
        <w:rPr>
          <w:sz w:val="28"/>
          <w:szCs w:val="28"/>
        </w:rPr>
        <w:t>Material &amp; methods:</w:t>
      </w:r>
    </w:p>
    <w:p>
      <w:pPr>
        <w:pStyle w:val="4"/>
        <w:numPr>
          <w:ilvl w:val="0"/>
          <w:numId w:val="0"/>
        </w:numPr>
        <w:spacing w:line="360" w:lineRule="auto"/>
        <w:ind w:left="360"/>
        <w:rPr>
          <w:sz w:val="28"/>
        </w:rPr>
      </w:pPr>
      <w:bookmarkStart w:id="2" w:name="_Toc12000509"/>
      <w:r>
        <w:rPr>
          <w:sz w:val="28"/>
        </w:rPr>
        <w:t>7.1 STUDY DESIGN</w:t>
      </w:r>
      <w:bookmarkEnd w:id="2"/>
    </w:p>
    <w:p>
      <w:pPr>
        <w:pStyle w:val="3"/>
        <w:spacing w:line="360" w:lineRule="auto"/>
        <w:ind w:left="426" w:firstLine="0"/>
        <w:jc w:val="both"/>
      </w:pPr>
      <w:r>
        <w:t xml:space="preserve">This will be a </w:t>
      </w:r>
      <w:r>
        <w:rPr>
          <w:rFonts w:hint="default"/>
          <w:lang w:val="en-US"/>
        </w:rPr>
        <w:t>R</w:t>
      </w:r>
      <w:r>
        <w:t>andomized Clinical Trial.</w:t>
      </w:r>
    </w:p>
    <w:p>
      <w:pPr>
        <w:pStyle w:val="4"/>
        <w:numPr>
          <w:ilvl w:val="0"/>
          <w:numId w:val="0"/>
        </w:numPr>
        <w:spacing w:line="360" w:lineRule="auto"/>
        <w:ind w:left="360"/>
        <w:rPr>
          <w:sz w:val="28"/>
        </w:rPr>
      </w:pPr>
      <w:bookmarkStart w:id="3" w:name="_Toc12000510"/>
      <w:r>
        <w:rPr>
          <w:sz w:val="28"/>
        </w:rPr>
        <w:t>7.2 SETTING</w:t>
      </w:r>
      <w:bookmarkEnd w:id="3"/>
    </w:p>
    <w:p>
      <w:pPr>
        <w:pStyle w:val="3"/>
        <w:spacing w:line="360" w:lineRule="auto"/>
        <w:ind w:left="426" w:hanging="11"/>
        <w:jc w:val="both"/>
        <w:rPr>
          <w:sz w:val="22"/>
        </w:rPr>
      </w:pPr>
      <w:r>
        <w:t xml:space="preserve">This study will be conducted on the cricket fast bowlers playing in </w:t>
      </w:r>
      <w:r>
        <w:rPr>
          <w:rFonts w:hint="default"/>
          <w:lang w:val="en-US"/>
        </w:rPr>
        <w:t>W</w:t>
      </w:r>
      <w:r>
        <w:t xml:space="preserve">ahdat </w:t>
      </w:r>
      <w:r>
        <w:rPr>
          <w:rFonts w:hint="default"/>
          <w:lang w:val="en-US"/>
        </w:rPr>
        <w:t>c</w:t>
      </w:r>
      <w:r>
        <w:t xml:space="preserve">olony </w:t>
      </w:r>
      <w:r>
        <w:rPr>
          <w:rFonts w:hint="default"/>
          <w:lang w:val="en-US"/>
        </w:rPr>
        <w:t>c</w:t>
      </w:r>
      <w:r>
        <w:t xml:space="preserve">ricket ground and </w:t>
      </w:r>
      <w:r>
        <w:rPr>
          <w:rFonts w:hint="default"/>
          <w:lang w:val="en-US"/>
        </w:rPr>
        <w:t>i</w:t>
      </w:r>
      <w:r>
        <w:t xml:space="preserve">ndoor cricket </w:t>
      </w:r>
      <w:r>
        <w:rPr>
          <w:rFonts w:hint="default"/>
          <w:lang w:val="en-US"/>
        </w:rPr>
        <w:t>J</w:t>
      </w:r>
      <w:r>
        <w:t>ohar town.</w:t>
      </w:r>
    </w:p>
    <w:p>
      <w:pPr>
        <w:pStyle w:val="3"/>
        <w:spacing w:line="360" w:lineRule="auto"/>
        <w:ind w:left="426" w:hanging="11"/>
        <w:jc w:val="both"/>
      </w:pPr>
      <w:r>
        <w:t>.</w:t>
      </w:r>
    </w:p>
    <w:p>
      <w:pPr>
        <w:pStyle w:val="4"/>
        <w:numPr>
          <w:ilvl w:val="1"/>
          <w:numId w:val="6"/>
        </w:numPr>
        <w:spacing w:line="360" w:lineRule="auto"/>
        <w:rPr>
          <w:sz w:val="28"/>
        </w:rPr>
      </w:pPr>
      <w:bookmarkStart w:id="4" w:name="_Toc12000511"/>
      <w:r>
        <w:rPr>
          <w:sz w:val="28"/>
        </w:rPr>
        <w:t>DURATION OF THE STUDY</w:t>
      </w:r>
      <w:bookmarkEnd w:id="4"/>
    </w:p>
    <w:p>
      <w:pPr>
        <w:pStyle w:val="3"/>
        <w:spacing w:line="360" w:lineRule="auto"/>
        <w:ind w:left="426" w:hanging="11"/>
        <w:jc w:val="both"/>
        <w:rPr>
          <w:sz w:val="22"/>
        </w:rPr>
      </w:pPr>
      <w:r>
        <w:t>The study will be completed within 9 months after the approval of synopsis.</w:t>
      </w:r>
    </w:p>
    <w:p>
      <w:pPr>
        <w:pStyle w:val="4"/>
        <w:numPr>
          <w:ilvl w:val="1"/>
          <w:numId w:val="6"/>
        </w:numPr>
        <w:spacing w:line="360" w:lineRule="auto"/>
        <w:rPr>
          <w:sz w:val="28"/>
        </w:rPr>
      </w:pPr>
      <w:bookmarkStart w:id="5" w:name="_Toc12000512"/>
      <w:r>
        <w:rPr>
          <w:sz w:val="28"/>
        </w:rPr>
        <w:t>SAMPLE SIZE</w:t>
      </w:r>
      <w:bookmarkEnd w:id="5"/>
    </w:p>
    <w:p>
      <w:pPr>
        <w:pStyle w:val="3"/>
      </w:pPr>
      <w:r>
        <w:t xml:space="preserve">Sample size is calculated through </w:t>
      </w:r>
      <w:r>
        <w:rPr>
          <w:rFonts w:hint="default"/>
          <w:lang w:val="en-US"/>
        </w:rPr>
        <w:t>e</w:t>
      </w:r>
      <w:r>
        <w:t xml:space="preserve">pitool software using </w:t>
      </w:r>
      <w:r>
        <w:rPr>
          <w:rFonts w:hint="default"/>
          <w:lang w:val="en-US"/>
        </w:rPr>
        <w:t>s</w:t>
      </w:r>
      <w:r>
        <w:t>tar excursion balance variable.</w:t>
      </w:r>
      <w:r>
        <w:rPr>
          <w:color w:val="FF0000"/>
        </w:rPr>
        <w:t xml:space="preserve"> </w:t>
      </w:r>
      <w:r>
        <w:t>Sample size by considering 10% attrition rate is 32.</w:t>
      </w:r>
      <w:r>
        <w:fldChar w:fldCharType="begin"/>
      </w:r>
      <w:r>
        <w:instrText xml:space="preserve"> ADDIN EN.CITE &lt;EndNote&gt;&lt;Cite&gt;&lt;Author&gt;Imai&lt;/Author&gt;&lt;Year&gt;2014&lt;/Year&gt;&lt;RecNum&gt;35&lt;/RecNum&gt;&lt;DisplayText&gt;(12)&lt;/DisplayText&gt;&lt;record&gt;&lt;rec-number&gt;35&lt;/rec-number&gt;&lt;foreign-keys&gt;&lt;key app="EN" db-id="ewreta9wb9pevre5ps2pwtv7vdx9axe9w9f2" timestamp="1668402893"&gt;35&lt;/key&gt;&lt;/foreign-keys&gt;&lt;ref-type name="Journal Article"&gt;17&lt;/ref-type&gt;&lt;contributors&gt;&lt;authors&gt;&lt;author&gt;Imai, Atsushi&lt;/author&gt;&lt;author&gt;Kaneoka, Koji&lt;/author&gt;&lt;author&gt;Okubo, Yu&lt;/author&gt;&lt;author&gt;Shiraki, Hitoshi&lt;/author&gt;&lt;/authors&gt;&lt;/contributors&gt;&lt;titles&gt;&lt;title&gt;Effects of two types of trunk exercises on balance and athletic performance in youth soccer players&lt;/title&gt;&lt;secondary-title&gt;International journal of sports physical therapy&lt;/secondary-title&gt;&lt;/titles&gt;&lt;periodical&gt;&lt;full-title&gt;International journal of sports physical therapy&lt;/full-title&gt;&lt;/periodical&gt;&lt;pages&gt;47&lt;/pages&gt;&lt;volume&gt;9&lt;/volume&gt;&lt;number&gt;1&lt;/number&gt;&lt;dates&gt;&lt;year&gt;2014&lt;/year&gt;&lt;/dates&gt;&lt;urls&gt;&lt;/urls&gt;&lt;/record&gt;&lt;/Cite&gt;&lt;/EndNote&gt;</w:instrText>
      </w:r>
      <w:r>
        <w:fldChar w:fldCharType="separate"/>
      </w:r>
      <w:r>
        <w:t>(12)</w:t>
      </w:r>
      <w:r>
        <w:fldChar w:fldCharType="end"/>
      </w:r>
    </w:p>
    <w:p>
      <w:pPr>
        <w:pStyle w:val="3"/>
        <w:rPr>
          <w:color w:val="FF0000"/>
        </w:rPr>
      </w:pPr>
    </w:p>
    <w:tbl>
      <w:tblPr>
        <w:tblStyle w:val="25"/>
        <w:tblW w:w="0" w:type="auto"/>
        <w:tblInd w:w="1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0"/>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Mean 1</w:t>
            </w:r>
          </w:p>
        </w:tc>
        <w:tc>
          <w:tcPr>
            <w:tcW w:w="3410" w:type="dxa"/>
          </w:tcPr>
          <w:p>
            <w:pPr>
              <w:pStyle w:val="3"/>
              <w:ind w:firstLine="0"/>
            </w:pPr>
            <w:r>
              <w:t>76.73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Variance 1</w:t>
            </w:r>
          </w:p>
        </w:tc>
        <w:tc>
          <w:tcPr>
            <w:tcW w:w="3410" w:type="dxa"/>
          </w:tcPr>
          <w:p>
            <w:pPr>
              <w:pStyle w:val="3"/>
              <w:ind w:firstLine="0"/>
            </w:pPr>
            <w: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Mean 2</w:t>
            </w:r>
          </w:p>
        </w:tc>
        <w:tc>
          <w:tcPr>
            <w:tcW w:w="3410" w:type="dxa"/>
          </w:tcPr>
          <w:p>
            <w:pPr>
              <w:pStyle w:val="3"/>
              <w:ind w:firstLine="0"/>
            </w:pPr>
            <w:r>
              <w:t>74.38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Variance 2</w:t>
            </w:r>
          </w:p>
        </w:tc>
        <w:tc>
          <w:tcPr>
            <w:tcW w:w="3410" w:type="dxa"/>
          </w:tcPr>
          <w:p>
            <w:pPr>
              <w:pStyle w:val="3"/>
              <w:ind w:firstLine="0"/>
            </w:pPr>
            <w:r>
              <w:t>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Confidence level</w:t>
            </w:r>
          </w:p>
        </w:tc>
        <w:tc>
          <w:tcPr>
            <w:tcW w:w="3410" w:type="dxa"/>
          </w:tcPr>
          <w:p>
            <w:pPr>
              <w:pStyle w:val="3"/>
              <w:ind w:firstLine="0"/>
            </w:pPr>
            <w: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Power</w:t>
            </w:r>
          </w:p>
        </w:tc>
        <w:tc>
          <w:tcPr>
            <w:tcW w:w="3410" w:type="dxa"/>
          </w:tcPr>
          <w:p>
            <w:pPr>
              <w:pStyle w:val="3"/>
              <w:ind w:firstLine="0"/>
            </w:pPr>
            <w: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Ratio of sample sizes</w:t>
            </w:r>
          </w:p>
        </w:tc>
        <w:tc>
          <w:tcPr>
            <w:tcW w:w="3410" w:type="dxa"/>
          </w:tcPr>
          <w:p>
            <w:pPr>
              <w:pStyle w:val="3"/>
              <w:ind w:firstLine="0"/>
            </w:pPr>
            <w:r>
              <w:t>(N2/n1)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0" w:type="dxa"/>
          </w:tcPr>
          <w:p>
            <w:pPr>
              <w:pStyle w:val="3"/>
              <w:ind w:firstLine="0"/>
            </w:pPr>
            <w:r>
              <w:t>Tails</w:t>
            </w:r>
          </w:p>
        </w:tc>
        <w:tc>
          <w:tcPr>
            <w:tcW w:w="3410" w:type="dxa"/>
          </w:tcPr>
          <w:p>
            <w:pPr>
              <w:pStyle w:val="3"/>
              <w:ind w:firstLine="0"/>
            </w:pPr>
            <w:r>
              <w:t>2</w:t>
            </w:r>
          </w:p>
        </w:tc>
      </w:tr>
    </w:tbl>
    <w:p>
      <w:pPr>
        <w:pStyle w:val="3"/>
      </w:pPr>
    </w:p>
    <w:p>
      <w:pPr>
        <w:pStyle w:val="3"/>
      </w:pPr>
    </w:p>
    <w:p>
      <w:pPr>
        <w:pStyle w:val="3"/>
      </w:pPr>
      <w:r>
        <w:t>Results:</w:t>
      </w:r>
    </w:p>
    <w:tbl>
      <w:tblPr>
        <w:tblStyle w:val="25"/>
        <w:tblW w:w="0" w:type="auto"/>
        <w:tblInd w:w="1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0"/>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Sample size 1(n1)</w:t>
            </w:r>
          </w:p>
        </w:tc>
        <w:tc>
          <w:tcPr>
            <w:tcW w:w="3410" w:type="dxa"/>
          </w:tcPr>
          <w:p>
            <w:pPr>
              <w:pStyle w:val="3"/>
              <w:ind w:firstLine="0"/>
              <w:rPr>
                <w:rFonts w:hint="default"/>
                <w:lang w:val="en-US"/>
              </w:rPr>
            </w:pPr>
            <w:r>
              <w:t>1</w:t>
            </w:r>
            <w:r>
              <w:rPr>
                <w:rFonts w:hint="default"/>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0" w:type="dxa"/>
          </w:tcPr>
          <w:p>
            <w:pPr>
              <w:pStyle w:val="3"/>
              <w:ind w:firstLine="0"/>
            </w:pPr>
            <w:r>
              <w:t>Sample size 2(n2)</w:t>
            </w:r>
          </w:p>
        </w:tc>
        <w:tc>
          <w:tcPr>
            <w:tcW w:w="3410" w:type="dxa"/>
          </w:tcPr>
          <w:p>
            <w:pPr>
              <w:pStyle w:val="3"/>
              <w:ind w:firstLine="0"/>
              <w:rPr>
                <w:rFonts w:hint="default"/>
                <w:lang w:val="en-US"/>
              </w:rPr>
            </w:pPr>
            <w:r>
              <w:t>1</w:t>
            </w:r>
            <w:r>
              <w:rPr>
                <w:rFonts w:hint="default"/>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0" w:type="dxa"/>
          </w:tcPr>
          <w:p>
            <w:pPr>
              <w:pStyle w:val="3"/>
              <w:ind w:firstLine="0"/>
            </w:pPr>
            <w:r>
              <w:t>Total sample size(both groups)</w:t>
            </w:r>
          </w:p>
        </w:tc>
        <w:tc>
          <w:tcPr>
            <w:tcW w:w="3410" w:type="dxa"/>
          </w:tcPr>
          <w:p>
            <w:pPr>
              <w:pStyle w:val="3"/>
              <w:ind w:firstLine="0"/>
              <w:rPr>
                <w:rFonts w:hint="default"/>
                <w:lang w:val="en-US"/>
              </w:rPr>
            </w:pPr>
            <w:r>
              <w:rPr>
                <w:rFonts w:hint="default"/>
                <w:lang w:val="en-US"/>
              </w:rPr>
              <w:t>32</w:t>
            </w:r>
          </w:p>
        </w:tc>
      </w:tr>
    </w:tbl>
    <w:p>
      <w:pPr>
        <w:pStyle w:val="4"/>
        <w:numPr>
          <w:ilvl w:val="1"/>
          <w:numId w:val="6"/>
        </w:numPr>
        <w:spacing w:line="360" w:lineRule="auto"/>
        <w:ind w:left="993" w:hanging="567"/>
        <w:rPr>
          <w:spacing w:val="5"/>
          <w:sz w:val="28"/>
        </w:rPr>
      </w:pPr>
      <w:bookmarkStart w:id="6" w:name="_Toc12000513"/>
      <w:r>
        <w:rPr>
          <w:sz w:val="28"/>
        </w:rPr>
        <w:t>STUDY GROUPS</w:t>
      </w:r>
      <w:bookmarkEnd w:id="6"/>
    </w:p>
    <w:p>
      <w:pPr>
        <w:spacing w:line="360" w:lineRule="auto"/>
        <w:ind w:left="284"/>
        <w:jc w:val="both"/>
        <w:rPr>
          <w:rFonts w:ascii="Times New Roman" w:hAnsi="Times New Roman"/>
          <w:sz w:val="24"/>
          <w:szCs w:val="28"/>
        </w:rPr>
      </w:pPr>
      <w:r>
        <w:rPr>
          <w:rFonts w:ascii="Times New Roman" w:hAnsi="Times New Roman"/>
          <w:sz w:val="24"/>
          <w:szCs w:val="28"/>
        </w:rPr>
        <w:t>Resisted sprint training</w:t>
      </w:r>
      <w:r>
        <w:rPr>
          <w:rFonts w:ascii="Times New Roman" w:hAnsi="Times New Roman"/>
          <w:sz w:val="24"/>
          <w:szCs w:val="24"/>
        </w:rPr>
        <w:t xml:space="preserve"> </w:t>
      </w:r>
      <w:r>
        <w:rPr>
          <w:rFonts w:ascii="Times New Roman" w:hAnsi="Times New Roman"/>
          <w:sz w:val="24"/>
          <w:szCs w:val="28"/>
        </w:rPr>
        <w:t xml:space="preserve">will be applied to players of group A </w:t>
      </w:r>
    </w:p>
    <w:p>
      <w:pPr>
        <w:spacing w:line="360" w:lineRule="auto"/>
        <w:ind w:left="284"/>
        <w:jc w:val="both"/>
        <w:rPr>
          <w:rFonts w:ascii="Times New Roman" w:hAnsi="Times New Roman"/>
          <w:sz w:val="24"/>
          <w:szCs w:val="24"/>
        </w:rPr>
      </w:pPr>
      <w:r>
        <w:rPr>
          <w:rFonts w:ascii="Times New Roman" w:hAnsi="Times New Roman"/>
          <w:b/>
          <w:sz w:val="24"/>
          <w:szCs w:val="24"/>
        </w:rPr>
        <w:t>Group B</w:t>
      </w:r>
      <w:r>
        <w:rPr>
          <w:rFonts w:ascii="Times New Roman" w:hAnsi="Times New Roman"/>
          <w:sz w:val="24"/>
          <w:szCs w:val="24"/>
        </w:rPr>
        <w:t xml:space="preserve">: </w:t>
      </w:r>
    </w:p>
    <w:p>
      <w:pPr>
        <w:spacing w:line="360" w:lineRule="auto"/>
        <w:ind w:left="284"/>
        <w:jc w:val="both"/>
        <w:rPr>
          <w:rFonts w:ascii="Times New Roman" w:hAnsi="Times New Roman"/>
          <w:color w:val="C00000"/>
          <w:sz w:val="24"/>
          <w:szCs w:val="24"/>
        </w:rPr>
      </w:pPr>
      <w:r>
        <w:rPr>
          <w:rFonts w:ascii="Times New Roman" w:hAnsi="Times New Roman"/>
          <w:sz w:val="24"/>
          <w:szCs w:val="24"/>
        </w:rPr>
        <w:t xml:space="preserve">Resisted plyometric training will be applied .Zghal </w:t>
      </w:r>
      <w:bookmarkStart w:id="7" w:name="_Toc12000514"/>
      <w:r>
        <w:rPr>
          <w:rFonts w:ascii="Times New Roman" w:hAnsi="Times New Roman"/>
          <w:sz w:val="24"/>
          <w:szCs w:val="24"/>
        </w:rPr>
        <w:fldChar w:fldCharType="begin"/>
      </w:r>
      <w:r>
        <w:rPr>
          <w:rFonts w:ascii="Times New Roman" w:hAnsi="Times New Roman"/>
          <w:sz w:val="24"/>
          <w:szCs w:val="24"/>
        </w:rPr>
        <w:instrText xml:space="preserve"> ADDIN EN.CITE &lt;EndNote&gt;&lt;Cite&gt;&lt;Author&gt;Zghal&lt;/Author&gt;&lt;Year&gt;2019&lt;/Year&gt;&lt;RecNum&gt;36&lt;/RecNum&gt;&lt;DisplayText&gt;(13)&lt;/DisplayText&gt;&lt;record&gt;&lt;rec-number&gt;36&lt;/rec-number&gt;&lt;foreign-keys&gt;&lt;key app="EN" db-id="ewreta9wb9pevre5ps2pwtv7vdx9axe9w9f2" timestamp="1668402949"&gt;36&lt;/key&gt;&lt;/foreign-keys&gt;&lt;ref-type name="Journal Article"&gt;17&lt;/ref-type&gt;&lt;contributors&gt;&lt;authors&gt;&lt;author&gt;Zghal, Firas&lt;/author&gt;&lt;author&gt;Colson, Serge S&lt;/author&gt;&lt;author&gt;Blain, Grégory&lt;/author&gt;&lt;author&gt;Behm, David G&lt;/author&gt;&lt;author&gt;Granacher, Urs&lt;/author&gt;&lt;author&gt;Chaouachi, Anis&lt;/author&gt;&lt;/authors&gt;&lt;/contributors&gt;&lt;titles&gt;&lt;title&gt;Combined resistance and plyometric training is more effective than plyometric training alone for improving physical fitness of pubertal soccer players&lt;/title&gt;&lt;secondary-title&gt;Frontiers in physiology&lt;/secondary-title&gt;&lt;/titles&gt;&lt;periodical&gt;&lt;full-title&gt;Frontiers in physiology&lt;/full-title&gt;&lt;/periodical&gt;&lt;pages&gt;1026&lt;/pages&gt;&lt;volume&gt;10&lt;/volume&gt;&lt;dates&gt;&lt;year&gt;2019&lt;/year&gt;&lt;/dates&gt;&lt;isbn&gt;1664-042X&lt;/isbn&gt;&lt;urls&gt;&lt;/urls&gt;&lt;/record&gt;&lt;/Cite&gt;&lt;/EndNote&gt;</w:instrText>
      </w:r>
      <w:r>
        <w:rPr>
          <w:rFonts w:ascii="Times New Roman" w:hAnsi="Times New Roman"/>
          <w:sz w:val="24"/>
          <w:szCs w:val="24"/>
        </w:rPr>
        <w:fldChar w:fldCharType="separate"/>
      </w:r>
      <w:r>
        <w:rPr>
          <w:rFonts w:ascii="Times New Roman" w:hAnsi="Times New Roman"/>
          <w:sz w:val="24"/>
          <w:szCs w:val="24"/>
        </w:rPr>
        <w:t>(13)</w:t>
      </w:r>
      <w:r>
        <w:rPr>
          <w:rFonts w:ascii="Times New Roman" w:hAnsi="Times New Roman"/>
          <w:sz w:val="24"/>
          <w:szCs w:val="24"/>
        </w:rPr>
        <w:fldChar w:fldCharType="end"/>
      </w:r>
    </w:p>
    <w:p>
      <w:pPr>
        <w:spacing w:line="360" w:lineRule="auto"/>
        <w:ind w:left="284"/>
        <w:jc w:val="both"/>
        <w:rPr>
          <w:rFonts w:ascii="Times New Roman" w:hAnsi="Times New Roman" w:cs="Times New Roman"/>
          <w:b/>
          <w:sz w:val="28"/>
        </w:rPr>
      </w:pPr>
      <w:r>
        <w:rPr>
          <w:rFonts w:ascii="Times New Roman" w:hAnsi="Times New Roman" w:cs="Times New Roman"/>
          <w:b/>
          <w:sz w:val="28"/>
        </w:rPr>
        <w:t>SAMPLING TECHNIQUE</w:t>
      </w:r>
      <w:bookmarkEnd w:id="7"/>
    </w:p>
    <w:p>
      <w:pPr>
        <w:pStyle w:val="3"/>
        <w:spacing w:line="360" w:lineRule="auto"/>
        <w:ind w:left="426" w:hanging="11"/>
        <w:jc w:val="both"/>
      </w:pPr>
      <w:r>
        <w:t>Non-probability convenience sampling technique will be used.</w:t>
      </w:r>
    </w:p>
    <w:p>
      <w:pPr>
        <w:pStyle w:val="4"/>
        <w:numPr>
          <w:ilvl w:val="1"/>
          <w:numId w:val="6"/>
        </w:numPr>
        <w:spacing w:line="360" w:lineRule="auto"/>
        <w:ind w:left="1134" w:hanging="567"/>
        <w:rPr>
          <w:sz w:val="28"/>
        </w:rPr>
      </w:pPr>
      <w:bookmarkStart w:id="8" w:name="_Toc12000515"/>
      <w:r>
        <w:rPr>
          <w:sz w:val="28"/>
        </w:rPr>
        <w:t>SAMPLE SELECTION</w:t>
      </w:r>
      <w:bookmarkEnd w:id="8"/>
    </w:p>
    <w:p>
      <w:pPr>
        <w:pStyle w:val="5"/>
        <w:numPr>
          <w:ilvl w:val="0"/>
          <w:numId w:val="0"/>
        </w:numPr>
        <w:spacing w:line="360" w:lineRule="auto"/>
        <w:ind w:left="993"/>
        <w:rPr>
          <w:sz w:val="28"/>
          <w:szCs w:val="28"/>
        </w:rPr>
      </w:pPr>
      <w:bookmarkStart w:id="9" w:name="_Toc12000516"/>
      <w:r>
        <w:rPr>
          <w:sz w:val="28"/>
          <w:szCs w:val="28"/>
        </w:rPr>
        <w:t>INCLUSION CRITERIA</w:t>
      </w:r>
      <w:bookmarkEnd w:id="9"/>
    </w:p>
    <w:p>
      <w:pPr>
        <w:pStyle w:val="3"/>
        <w:numPr>
          <w:ilvl w:val="0"/>
          <w:numId w:val="7"/>
        </w:numPr>
        <w:spacing w:line="360" w:lineRule="auto"/>
        <w:jc w:val="both"/>
      </w:pPr>
      <w:r>
        <w:t>Male cricket fast bowlers.</w:t>
      </w:r>
    </w:p>
    <w:p>
      <w:pPr>
        <w:pStyle w:val="3"/>
        <w:numPr>
          <w:ilvl w:val="0"/>
          <w:numId w:val="7"/>
        </w:numPr>
        <w:spacing w:line="360" w:lineRule="auto"/>
        <w:jc w:val="both"/>
        <w:rPr>
          <w:color w:val="C00000"/>
        </w:rPr>
      </w:pPr>
      <w:r>
        <w:t>volunteered to participate in the study.</w:t>
      </w:r>
      <w:r>
        <w:fldChar w:fldCharType="begin"/>
      </w:r>
      <w:r>
        <w:instrText xml:space="preserve"> ADDIN EN.CITE &lt;EndNote&gt;&lt;Cite&gt;&lt;Author&gt;Saeed&lt;/Author&gt;&lt;Year&gt;2022&lt;/Year&gt;&lt;RecNum&gt;47&lt;/RecNum&gt;&lt;DisplayText&gt;(14)&lt;/DisplayText&gt;&lt;record&gt;&lt;rec-number&gt;47&lt;/rec-number&gt;&lt;foreign-keys&gt;&lt;key app="EN" db-id="dvf959awkx2xxee9xz355sa6av9t2ppaxtv5" timestamp="1668025010"&gt;47&lt;/key&gt;&lt;/foreign-keys&gt;&lt;ref-type name="Journal Article"&gt;17&lt;/ref-type&gt;&lt;contributors&gt;&lt;authors&gt;&lt;author&gt;Saeed, Zumah&lt;/author&gt;&lt;author&gt;Sajid, Eiza&lt;/author&gt;&lt;author&gt;Munir, Muzna&lt;/author&gt;&lt;author&gt;Ali, Hamid&lt;/author&gt;&lt;author&gt;Zafar, Zohra&lt;/author&gt;&lt;/authors&gt;&lt;/contributors&gt;&lt;titles&gt;&lt;title&gt;Comparison of Weight Bearing Exercises with and Without Kinesiotape in Chronic Ankle Sprain in Soccer Players&lt;/title&gt;&lt;secondary-title&gt;Annals of Medical and Health Sciences Research&lt;/secondary-title&gt;&lt;/titles&gt;&lt;periodical&gt;&lt;full-title&gt;Annals of Medical and Health Sciences Research&lt;/full-title&gt;&lt;/periodical&gt;&lt;volume&gt;12&lt;/volume&gt;&lt;number&gt;5&lt;/number&gt;&lt;dates&gt;&lt;year&gt;2022&lt;/year&gt;&lt;/dates&gt;&lt;isbn&gt;2141-9248&lt;/isbn&gt;&lt;urls&gt;&lt;/urls&gt;&lt;/record&gt;&lt;/Cite&gt;&lt;/EndNote&gt;</w:instrText>
      </w:r>
      <w:r>
        <w:fldChar w:fldCharType="separate"/>
      </w:r>
      <w:r>
        <w:t>(14)</w:t>
      </w:r>
      <w:r>
        <w:fldChar w:fldCharType="end"/>
      </w:r>
    </w:p>
    <w:p>
      <w:pPr>
        <w:pStyle w:val="3"/>
        <w:numPr>
          <w:ilvl w:val="0"/>
          <w:numId w:val="7"/>
        </w:numPr>
        <w:spacing w:line="360" w:lineRule="auto"/>
        <w:jc w:val="both"/>
      </w:pPr>
      <w:r>
        <w:t>Cricket fast bowlers of age 25 to 40 years.</w:t>
      </w:r>
    </w:p>
    <w:p>
      <w:pPr>
        <w:pStyle w:val="3"/>
        <w:numPr>
          <w:ilvl w:val="0"/>
          <w:numId w:val="7"/>
        </w:numPr>
        <w:spacing w:line="360" w:lineRule="auto"/>
        <w:jc w:val="both"/>
      </w:pPr>
      <w:r>
        <w:t xml:space="preserve">Those </w:t>
      </w:r>
      <w:r>
        <w:rPr>
          <w:rFonts w:hint="default"/>
          <w:lang w:val="en-US"/>
        </w:rPr>
        <w:t>f</w:t>
      </w:r>
      <w:r>
        <w:t>ast bowlers, bowling from more than one year.</w:t>
      </w:r>
    </w:p>
    <w:p>
      <w:pPr>
        <w:pStyle w:val="5"/>
        <w:numPr>
          <w:ilvl w:val="0"/>
          <w:numId w:val="0"/>
        </w:numPr>
        <w:spacing w:line="360" w:lineRule="auto"/>
        <w:ind w:left="993"/>
        <w:rPr>
          <w:sz w:val="28"/>
          <w:szCs w:val="28"/>
        </w:rPr>
      </w:pPr>
      <w:bookmarkStart w:id="10" w:name="_Toc12000517"/>
      <w:r>
        <w:rPr>
          <w:sz w:val="28"/>
          <w:szCs w:val="28"/>
        </w:rPr>
        <w:t>EXCLUSION CRITERIA</w:t>
      </w:r>
      <w:bookmarkEnd w:id="10"/>
    </w:p>
    <w:p>
      <w:pPr>
        <w:pStyle w:val="5"/>
        <w:numPr>
          <w:ilvl w:val="0"/>
          <w:numId w:val="8"/>
        </w:numPr>
        <w:spacing w:line="360" w:lineRule="auto"/>
        <w:rPr>
          <w:color w:val="000000" w:themeColor="text1"/>
          <w:lang w:bidi="en-US"/>
        </w:rPr>
      </w:pPr>
      <w:r>
        <w:rPr>
          <w:rFonts w:eastAsia="Arial" w:cs="Times New Roman"/>
          <w:b w:val="0"/>
          <w:bCs w:val="0"/>
          <w:color w:val="000000" w:themeColor="text1"/>
          <w:szCs w:val="24"/>
          <w:lang w:bidi="en-US"/>
        </w:rPr>
        <w:t xml:space="preserve">The exclusion criteria will be players with any </w:t>
      </w:r>
      <w:r>
        <w:rPr>
          <w:rFonts w:eastAsia="Arial" w:cs="Times New Roman"/>
          <w:b w:val="0"/>
          <w:color w:val="000000" w:themeColor="text1"/>
          <w:szCs w:val="24"/>
        </w:rPr>
        <w:t>orthopedic limitation</w:t>
      </w:r>
      <w:r>
        <w:rPr>
          <w:rFonts w:eastAsia="Arial" w:cs="Times New Roman"/>
          <w:b w:val="0"/>
          <w:bCs w:val="0"/>
          <w:color w:val="000000" w:themeColor="text1"/>
          <w:szCs w:val="24"/>
          <w:lang w:bidi="en-US"/>
        </w:rPr>
        <w:t>.</w:t>
      </w:r>
      <w:r>
        <w:rPr>
          <w:rFonts w:eastAsia="Arial" w:cs="Times New Roman"/>
          <w:b w:val="0"/>
          <w:bCs w:val="0"/>
          <w:color w:val="000000" w:themeColor="text1"/>
          <w:szCs w:val="24"/>
          <w:lang w:bidi="en-US"/>
        </w:rPr>
        <w:fldChar w:fldCharType="begin"/>
      </w:r>
      <w:r>
        <w:rPr>
          <w:rFonts w:eastAsia="Arial" w:cs="Times New Roman"/>
          <w:b w:val="0"/>
          <w:bCs w:val="0"/>
          <w:color w:val="000000" w:themeColor="text1"/>
          <w:szCs w:val="24"/>
          <w:lang w:bidi="en-US"/>
        </w:rPr>
        <w:instrText xml:space="preserve"> ADDIN EN.CITE &lt;EndNote&gt;&lt;Cite&gt;&lt;Author&gt;Saeed&lt;/Author&gt;&lt;Year&gt;2022&lt;/Year&gt;&lt;RecNum&gt;47&lt;/RecNum&gt;&lt;DisplayText&gt;(14)&lt;/DisplayText&gt;&lt;record&gt;&lt;rec-number&gt;47&lt;/rec-number&gt;&lt;foreign-keys&gt;&lt;key app="EN" db-id="dvf959awkx2xxee9xz355sa6av9t2ppaxtv5" timestamp="1668025010"&gt;47&lt;/key&gt;&lt;/foreign-keys&gt;&lt;ref-type name="Journal Article"&gt;17&lt;/ref-type&gt;&lt;contributors&gt;&lt;authors&gt;&lt;author&gt;Saeed, Zumah&lt;/author&gt;&lt;author&gt;Sajid, Eiza&lt;/author&gt;&lt;author&gt;Munir, Muzna&lt;/author&gt;&lt;author&gt;Ali, Hamid&lt;/author&gt;&lt;author&gt;Zafar, Zohra&lt;/author&gt;&lt;/authors&gt;&lt;/contributors&gt;&lt;titles&gt;&lt;title&gt;Comparison of Weight Bearing Exercises with and Without Kinesiotape in Chronic Ankle Sprain in Soccer Players&lt;/title&gt;&lt;secondary-title&gt;Annals of Medical and Health Sciences Research&lt;/secondary-title&gt;&lt;/titles&gt;&lt;periodical&gt;&lt;full-title&gt;Annals of Medical and Health Sciences Research&lt;/full-title&gt;&lt;/periodical&gt;&lt;volume&gt;12&lt;/volume&gt;&lt;number&gt;5&lt;/number&gt;&lt;dates&gt;&lt;year&gt;2022&lt;/year&gt;&lt;/dates&gt;&lt;isbn&gt;2141-9248&lt;/isbn&gt;&lt;urls&gt;&lt;/urls&gt;&lt;/record&gt;&lt;/Cite&gt;&lt;/EndNote&gt;</w:instrText>
      </w:r>
      <w:r>
        <w:rPr>
          <w:rFonts w:eastAsia="Arial" w:cs="Times New Roman"/>
          <w:b w:val="0"/>
          <w:bCs w:val="0"/>
          <w:color w:val="000000" w:themeColor="text1"/>
          <w:szCs w:val="24"/>
          <w:lang w:bidi="en-US"/>
        </w:rPr>
        <w:fldChar w:fldCharType="separate"/>
      </w:r>
      <w:r>
        <w:rPr>
          <w:rFonts w:eastAsia="Arial" w:cs="Times New Roman"/>
          <w:b w:val="0"/>
          <w:bCs w:val="0"/>
          <w:color w:val="000000" w:themeColor="text1"/>
          <w:szCs w:val="24"/>
          <w:lang w:bidi="en-US"/>
        </w:rPr>
        <w:t>(14)</w:t>
      </w:r>
      <w:r>
        <w:rPr>
          <w:rFonts w:eastAsia="Arial" w:cs="Times New Roman"/>
          <w:b w:val="0"/>
          <w:bCs w:val="0"/>
          <w:color w:val="000000" w:themeColor="text1"/>
          <w:szCs w:val="24"/>
          <w:lang w:bidi="en-US"/>
        </w:rPr>
        <w:fldChar w:fldCharType="end"/>
      </w:r>
    </w:p>
    <w:p>
      <w:pPr>
        <w:pStyle w:val="3"/>
        <w:numPr>
          <w:ilvl w:val="0"/>
          <w:numId w:val="8"/>
        </w:numPr>
        <w:rPr>
          <w:lang w:bidi="en-US"/>
        </w:rPr>
      </w:pPr>
      <w:r>
        <w:rPr>
          <w:color w:val="000000" w:themeColor="text1"/>
          <w:lang w:bidi="en-US"/>
        </w:rPr>
        <w:t>Players involved in any other sport.</w:t>
      </w:r>
    </w:p>
    <w:p>
      <w:pPr>
        <w:pStyle w:val="3"/>
        <w:numPr>
          <w:ilvl w:val="0"/>
          <w:numId w:val="8"/>
        </w:numPr>
        <w:rPr>
          <w:lang w:bidi="en-US"/>
        </w:rPr>
      </w:pPr>
      <w:r>
        <w:rPr>
          <w:color w:val="000000" w:themeColor="text1"/>
          <w:lang w:bidi="en-US"/>
        </w:rPr>
        <w:t xml:space="preserve">Those fast bowlers having </w:t>
      </w:r>
      <w:r>
        <w:rPr>
          <w:rFonts w:hint="default"/>
          <w:color w:val="000000" w:themeColor="text1"/>
          <w:lang w:val="en-US" w:bidi="en-US"/>
        </w:rPr>
        <w:t>n</w:t>
      </w:r>
      <w:r>
        <w:rPr>
          <w:color w:val="000000" w:themeColor="text1"/>
          <w:lang w:bidi="en-US"/>
        </w:rPr>
        <w:t xml:space="preserve">eurological isssues. </w:t>
      </w:r>
    </w:p>
    <w:p>
      <w:pPr>
        <w:pStyle w:val="4"/>
        <w:numPr>
          <w:ilvl w:val="1"/>
          <w:numId w:val="6"/>
        </w:numPr>
        <w:spacing w:line="360" w:lineRule="auto"/>
        <w:ind w:left="993" w:hanging="426"/>
        <w:rPr>
          <w:sz w:val="28"/>
        </w:rPr>
      </w:pPr>
      <w:bookmarkStart w:id="11" w:name="_Toc12000518"/>
      <w:r>
        <w:rPr>
          <w:sz w:val="28"/>
        </w:rPr>
        <w:t xml:space="preserve">  DATA COLLECTION TOOL</w:t>
      </w:r>
      <w:bookmarkEnd w:id="11"/>
    </w:p>
    <w:p>
      <w:pPr>
        <w:pStyle w:val="3"/>
        <w:spacing w:line="360" w:lineRule="auto"/>
        <w:ind w:firstLine="0"/>
        <w:jc w:val="both"/>
        <w:rPr>
          <w:b/>
          <w:sz w:val="28"/>
          <w:szCs w:val="28"/>
        </w:rPr>
      </w:pPr>
      <w:r>
        <w:rPr>
          <w:b/>
          <w:sz w:val="28"/>
          <w:szCs w:val="28"/>
        </w:rPr>
        <w:t>30 m sprint test:</w:t>
      </w:r>
    </w:p>
    <w:p>
      <w:pPr>
        <w:pStyle w:val="3"/>
        <w:spacing w:line="360" w:lineRule="auto"/>
        <w:ind w:firstLine="0"/>
        <w:jc w:val="both"/>
      </w:pPr>
      <w:r>
        <w:t>The flying 30-meter sprint test is a popular test used by everyone from beginners to world-class athletes to evaluate speed. While there is distance involved, the flying 30m sprint test is of overall sprinting speed and not distance.There is little to no equipment needed to conduct the flying 30-meter sprint. All that is required is markers and a stopwatch. An assistant is optional, although an assistant will help to provide more accurate results.</w:t>
      </w:r>
      <w:r>
        <w:fldChar w:fldCharType="begin"/>
      </w:r>
      <w:r>
        <w:instrText xml:space="preserve"> ADDIN EN.CITE &lt;EndNote&gt;&lt;Cite&gt;&lt;Author&gt;Meyers&lt;/Author&gt;&lt;Year&gt;2015&lt;/Year&gt;&lt;RecNum&gt;37&lt;/RecNum&gt;&lt;DisplayText&gt;(15)&lt;/DisplayText&gt;&lt;record&gt;&lt;rec-number&gt;37&lt;/rec-number&gt;&lt;foreign-keys&gt;&lt;key app="EN" db-id="ewreta9wb9pevre5ps2pwtv7vdx9axe9w9f2" timestamp="1668403034"&gt;37&lt;/key&gt;&lt;/foreign-keys&gt;&lt;ref-type name="Journal Article"&gt;17&lt;/ref-type&gt;&lt;contributors&gt;&lt;authors&gt;&lt;author&gt;Meyers, Robert W&lt;/author&gt;&lt;author&gt;Oliver, Jonathan L&lt;/author&gt;&lt;author&gt;Hughes, Michael G&lt;/author&gt;&lt;author&gt;Cronin, John B&lt;/author&gt;&lt;author&gt;Lloyd, Rhodri S&lt;/author&gt;&lt;/authors&gt;&lt;/contributors&gt;&lt;titles&gt;&lt;title&gt;Maximal sprint speed in boys of increasing maturity&lt;/title&gt;&lt;secondary-title&gt;Pediatric exercise science&lt;/secondary-title&gt;&lt;/titles&gt;&lt;periodical&gt;&lt;full-title&gt;Pediatric exercise science&lt;/full-title&gt;&lt;/periodical&gt;&lt;pages&gt;85-94&lt;/pages&gt;&lt;volume&gt;27&lt;/volume&gt;&lt;number&gt;1&lt;/number&gt;&lt;dates&gt;&lt;year&gt;2015&lt;/year&gt;&lt;/dates&gt;&lt;isbn&gt;0899-8493&lt;/isbn&gt;&lt;urls&gt;&lt;/urls&gt;&lt;/record&gt;&lt;/Cite&gt;&lt;/EndNote&gt;</w:instrText>
      </w:r>
      <w:r>
        <w:fldChar w:fldCharType="separate"/>
      </w:r>
      <w:r>
        <w:t>(15)</w:t>
      </w:r>
      <w:r>
        <w:fldChar w:fldCharType="end"/>
      </w:r>
    </w:p>
    <w:p>
      <w:pPr>
        <w:pStyle w:val="3"/>
        <w:spacing w:line="360" w:lineRule="auto"/>
        <w:ind w:firstLine="0"/>
        <w:jc w:val="both"/>
        <w:rPr>
          <w:b/>
          <w:sz w:val="28"/>
          <w:szCs w:val="28"/>
          <w:highlight w:val="yellow"/>
        </w:rPr>
      </w:pPr>
      <w:r>
        <w:rPr>
          <w:b/>
          <w:sz w:val="28"/>
          <w:szCs w:val="28"/>
        </w:rPr>
        <w:t>T agility:</w:t>
      </w:r>
    </w:p>
    <w:p>
      <w:pPr>
        <w:pStyle w:val="3"/>
        <w:spacing w:line="360" w:lineRule="auto"/>
        <w:ind w:firstLine="0"/>
        <w:jc w:val="both"/>
      </w:pPr>
      <w:r>
        <w:t>The Agility T-test is commonly used to assess the ability of team sport athletes to change direction, including acceleration, deceleration, and lateral movement during preseason testing protocols.To perform the agility T-Test the athlete or participant is to run forward from a starting point to 10 meters to point on and then sidestep to point two before sidestepping to point three. From point three, side stepping to point one then running back to finish line. The process is then repeated side stepping in the other direction first</w:t>
      </w:r>
      <w:r>
        <w:fldChar w:fldCharType="begin"/>
      </w:r>
      <w:r>
        <w:instrText xml:space="preserve"> ADDIN EN.CITE &lt;EndNote&gt;&lt;Cite&gt;&lt;Author&gt;Firdous&lt;/Author&gt;&lt;Year&gt;2017&lt;/Year&gt;&lt;RecNum&gt;49&lt;/RecNum&gt;&lt;DisplayText&gt;(16)&lt;/DisplayText&gt;&lt;record&gt;&lt;rec-number&gt;49&lt;/rec-number&gt;&lt;foreign-keys&gt;&lt;key app="EN" db-id="dvf959awkx2xxee9xz355sa6av9t2ppaxtv5" timestamp="1668025146"&gt;49&lt;/key&gt;&lt;/foreign-keys&gt;&lt;ref-type name="Generic"&gt;13&lt;/ref-type&gt;&lt;contributors&gt;&lt;authors&gt;&lt;author&gt;Firdous, Shagufta&lt;/author&gt;&lt;author&gt;Mehta, Zankhana&lt;/author&gt;&lt;author&gt;Fernandez, Carlos&lt;/author&gt;&lt;author&gt;Behm, Bertarnd&lt;/author&gt;&lt;author&gt;Davis, Mellar&lt;/author&gt;&lt;/authors&gt;&lt;/contributors&gt;&lt;titles&gt;&lt;title&gt;A comparison of Numeric Pain Rating Scale (NPRS) and the Visual Analog Scale (VAS) in patients with chronic cancer-associated pain&lt;/title&gt;&lt;/titles&gt;&lt;dates&gt;&lt;year&gt;2017&lt;/year&gt;&lt;/dates&gt;&lt;publisher&gt;American Society of Clinical Oncology&lt;/publisher&gt;&lt;isbn&gt;0732-183X&lt;/isbn&gt;&lt;urls&gt;&lt;/urls&gt;&lt;/record&gt;&lt;/Cite&gt;&lt;/EndNote&gt;</w:instrText>
      </w:r>
      <w:r>
        <w:fldChar w:fldCharType="separate"/>
      </w:r>
      <w:r>
        <w:t>(16)</w:t>
      </w:r>
      <w:r>
        <w:fldChar w:fldCharType="end"/>
      </w:r>
      <w:r>
        <w:t>.</w:t>
      </w:r>
    </w:p>
    <w:p>
      <w:pPr>
        <w:pStyle w:val="3"/>
        <w:spacing w:line="360" w:lineRule="auto"/>
        <w:ind w:firstLine="0"/>
        <w:jc w:val="both"/>
        <w:rPr>
          <w:b/>
          <w:color w:val="000000"/>
          <w:sz w:val="28"/>
          <w:szCs w:val="28"/>
        </w:rPr>
      </w:pPr>
      <w:r>
        <w:rPr>
          <w:b/>
          <w:color w:val="000000"/>
          <w:sz w:val="28"/>
          <w:szCs w:val="28"/>
        </w:rPr>
        <w:t>Illionus agility Run Test:</w:t>
      </w:r>
    </w:p>
    <w:p>
      <w:pPr>
        <w:pStyle w:val="3"/>
        <w:spacing w:line="360" w:lineRule="auto"/>
        <w:ind w:firstLine="0"/>
        <w:jc w:val="both"/>
      </w:pPr>
      <w:r>
        <w:t>The Illinois agility test is a fitness test designed to test one's sport agility. It is a simple test which is easy to administer and requires little equipment. It tests the subject's ability to turn in different directions and quickly change speed.</w:t>
      </w:r>
      <w:r>
        <w:fldChar w:fldCharType="begin"/>
      </w:r>
      <w:r>
        <w:instrText xml:space="preserve"> ADDIN EN.CITE &lt;EndNote&gt;&lt;Cite&gt;&lt;Author&gt;Hachana&lt;/Author&gt;&lt;Year&gt;2013&lt;/Year&gt;&lt;RecNum&gt;38&lt;/RecNum&gt;&lt;DisplayText&gt;(17)&lt;/DisplayText&gt;&lt;record&gt;&lt;rec-number&gt;38&lt;/rec-number&gt;&lt;foreign-keys&gt;&lt;key app="EN" db-id="ewreta9wb9pevre5ps2pwtv7vdx9axe9w9f2" timestamp="1668403103"&gt;38&lt;/key&gt;&lt;/foreign-keys&gt;&lt;ref-type name="Journal Article"&gt;17&lt;/ref-type&gt;&lt;contributors&gt;&lt;authors&gt;&lt;author&gt;Hachana, Younes&lt;/author&gt;&lt;author&gt;Chaabène, Helmi&lt;/author&gt;&lt;author&gt;Nabli, Mohamed A&lt;/author&gt;&lt;author&gt;Attia, Ahmed&lt;/author&gt;&lt;author&gt;Moualhi, Jamel&lt;/author&gt;&lt;author&gt;Farhat, Najiba&lt;/author&gt;&lt;author&gt;Elloumi, Mohamed&lt;/author&gt;&lt;/authors&gt;&lt;/contributors&gt;&lt;titles&gt;&lt;title&gt;Test-retest reliability, criterion-related validity, and minimal detectable change of the Illinois agility test in male team sport athletes&lt;/title&gt;&lt;secondary-title&gt;The Journal of Strength &amp;amp; Conditioning Research&lt;/secondary-title&gt;&lt;/titles&gt;&lt;periodical&gt;&lt;full-title&gt;The Journal of Strength &amp;amp; Conditioning Research&lt;/full-title&gt;&lt;/periodical&gt;&lt;pages&gt;2752-2759&lt;/pages&gt;&lt;volume&gt;27&lt;/volume&gt;&lt;number&gt;10&lt;/number&gt;&lt;dates&gt;&lt;year&gt;2013&lt;/year&gt;&lt;/dates&gt;&lt;isbn&gt;1064-8011&lt;/isbn&gt;&lt;urls&gt;&lt;/urls&gt;&lt;/record&gt;&lt;/Cite&gt;&lt;/EndNote&gt;</w:instrText>
      </w:r>
      <w:r>
        <w:fldChar w:fldCharType="separate"/>
      </w:r>
      <w:r>
        <w:t>(17)</w:t>
      </w:r>
      <w:r>
        <w:fldChar w:fldCharType="end"/>
      </w:r>
    </w:p>
    <w:p>
      <w:pPr>
        <w:pStyle w:val="3"/>
        <w:spacing w:line="360" w:lineRule="auto"/>
        <w:ind w:firstLine="0"/>
        <w:jc w:val="both"/>
        <w:rPr>
          <w:b/>
          <w:sz w:val="28"/>
          <w:szCs w:val="28"/>
        </w:rPr>
      </w:pPr>
      <w:r>
        <w:rPr>
          <w:b/>
          <w:sz w:val="28"/>
          <w:szCs w:val="28"/>
        </w:rPr>
        <w:t>Star Excursion Balance Test:</w:t>
      </w:r>
    </w:p>
    <w:p>
      <w:pPr>
        <w:pStyle w:val="3"/>
        <w:spacing w:line="360" w:lineRule="auto"/>
        <w:ind w:firstLine="0"/>
        <w:jc w:val="both"/>
      </w:pPr>
      <w:r>
        <w:rPr>
          <w:color w:val="000000"/>
        </w:rPr>
        <w:t xml:space="preserve">The Star Excursion Balance Test is a reliable measure and a valid dynamic test to predict risk of lower extremity injury, to identify dynamic balance deficits in patients with lower extremity conditions, and to be responsive to training programs in healthy participants and those with lower extremity conditions. </w:t>
      </w:r>
      <w:r>
        <w:rPr>
          <w:color w:val="000000"/>
        </w:rPr>
        <w:fldChar w:fldCharType="begin"/>
      </w:r>
      <w:r>
        <w:rPr>
          <w:color w:val="000000"/>
        </w:rPr>
        <w:instrText xml:space="preserve"> ADDIN EN.CITE &lt;EndNote&gt;&lt;Cite&gt;&lt;Author&gt;Coughlan&lt;/Author&gt;&lt;Year&gt;2012&lt;/Year&gt;&lt;RecNum&gt;39&lt;/RecNum&gt;&lt;DisplayText&gt;(18)&lt;/DisplayText&gt;&lt;record&gt;&lt;rec-number&gt;39&lt;/rec-number&gt;&lt;foreign-keys&gt;&lt;key app="EN" db-id="ewreta9wb9pevre5ps2pwtv7vdx9axe9w9f2" timestamp="1668403147"&gt;39&lt;/key&gt;&lt;/foreign-keys&gt;&lt;ref-type name="Journal Article"&gt;17&lt;/ref-type&gt;&lt;contributors&gt;&lt;authors&gt;&lt;author&gt;Coughlan, Garrett F&lt;/author&gt;&lt;author&gt;Fullam, Karl&lt;/author&gt;&lt;author&gt;Delahunt, Eamonn&lt;/author&gt;&lt;author&gt;Gissane, Conor&lt;/author&gt;&lt;author&gt;Caulfield, Brian M&lt;/author&gt;&lt;/authors&gt;&lt;/contributors&gt;&lt;titles&gt;&lt;title&gt;A comparison between performance on selected directions of the star excursion balance test and the Y balance test&lt;/title&gt;&lt;secondary-title&gt;Journal of athletic training&lt;/secondary-title&gt;&lt;/titles&gt;&lt;periodical&gt;&lt;full-title&gt;Journal of athletic training&lt;/full-title&gt;&lt;/periodical&gt;&lt;pages&gt;366-371&lt;/pages&gt;&lt;volume&gt;47&lt;/volume&gt;&lt;number&gt;4&lt;/number&gt;&lt;dates&gt;&lt;year&gt;2012&lt;/year&gt;&lt;/dates&gt;&lt;isbn&gt;1062-6050&lt;/isbn&gt;&lt;urls&gt;&lt;/urls&gt;&lt;/record&gt;&lt;/Cite&gt;&lt;/EndNote&gt;</w:instrText>
      </w:r>
      <w:r>
        <w:rPr>
          <w:color w:val="000000"/>
        </w:rPr>
        <w:fldChar w:fldCharType="separate"/>
      </w:r>
      <w:r>
        <w:rPr>
          <w:color w:val="000000"/>
        </w:rPr>
        <w:t>(18)</w:t>
      </w:r>
      <w:r>
        <w:rPr>
          <w:color w:val="000000"/>
        </w:rPr>
        <w:fldChar w:fldCharType="end"/>
      </w:r>
    </w:p>
    <w:p>
      <w:pPr>
        <w:spacing w:line="360" w:lineRule="auto"/>
        <w:rPr>
          <w:rFonts w:ascii="Times New Roman" w:hAnsi="Times New Roman" w:eastAsia="Calibri" w:cs="Times New Roman"/>
          <w:b/>
          <w:sz w:val="28"/>
          <w:szCs w:val="28"/>
          <w:lang w:bidi="ar-SA"/>
        </w:rPr>
      </w:pPr>
      <w:r>
        <w:rPr>
          <w:rFonts w:ascii="Times New Roman" w:hAnsi="Times New Roman" w:eastAsia="Calibri" w:cs="Times New Roman"/>
          <w:b/>
          <w:sz w:val="28"/>
          <w:szCs w:val="28"/>
          <w:lang w:bidi="ar-SA"/>
        </w:rPr>
        <w:t>DATA COLLECTION PROCEDURE:</w:t>
      </w:r>
    </w:p>
    <w:p>
      <w:pPr>
        <w:spacing w:line="360" w:lineRule="auto"/>
        <w:jc w:val="both"/>
        <w:rPr>
          <w:rFonts w:ascii="Times New Roman" w:hAnsi="Times New Roman" w:eastAsia="Calibri" w:cs="Times New Roman"/>
          <w:sz w:val="24"/>
          <w:szCs w:val="24"/>
          <w:lang w:bidi="ar-SA"/>
        </w:rPr>
      </w:pPr>
      <w:r>
        <w:rPr>
          <w:rFonts w:ascii="Times New Roman" w:hAnsi="Times New Roman" w:eastAsia="Calibri" w:cs="Times New Roman"/>
          <w:sz w:val="24"/>
          <w:szCs w:val="24"/>
          <w:lang w:bidi="ar-SA"/>
        </w:rPr>
        <w:t>Prior to the study, all participants will be informed of the purpose and method of conducting the research. Each of them will sign an informed consent release to participate in the project and to process personal data for scientific purpose. This is to confirm that all research will be performed in accordance with relevant guidelines and regulations.</w:t>
      </w:r>
    </w:p>
    <w:p>
      <w:pPr>
        <w:spacing w:line="360" w:lineRule="auto"/>
        <w:jc w:val="both"/>
        <w:rPr>
          <w:rFonts w:ascii="Times New Roman" w:hAnsi="Times New Roman" w:eastAsia="Calibri" w:cs="Times New Roman"/>
          <w:b/>
          <w:sz w:val="24"/>
          <w:szCs w:val="24"/>
          <w:lang w:bidi="ar-SA"/>
        </w:rPr>
      </w:pPr>
      <w:r>
        <w:rPr>
          <w:rFonts w:ascii="Times New Roman" w:hAnsi="Times New Roman" w:eastAsia="Calibri" w:cs="Times New Roman"/>
          <w:b/>
          <w:sz w:val="24"/>
          <w:szCs w:val="24"/>
          <w:lang w:bidi="ar-SA"/>
        </w:rPr>
        <w:t>Treatment protocol to Group A:</w:t>
      </w:r>
    </w:p>
    <w:p>
      <w:pPr>
        <w:spacing w:line="360" w:lineRule="auto"/>
        <w:jc w:val="both"/>
        <w:rPr>
          <w:rFonts w:ascii="Times New Roman" w:hAnsi="Times New Roman" w:eastAsia="Calibri" w:cs="Times New Roman"/>
          <w:sz w:val="24"/>
          <w:szCs w:val="24"/>
          <w:lang w:bidi="ar-SA"/>
        </w:rPr>
      </w:pPr>
      <w:r>
        <w:rPr>
          <w:rFonts w:ascii="Times New Roman" w:hAnsi="Times New Roman" w:eastAsia="Calibri" w:cs="Times New Roman"/>
          <w:sz w:val="24"/>
          <w:szCs w:val="24"/>
          <w:lang w:bidi="ar-SA"/>
        </w:rPr>
        <w:t>It consists of players on which high resistance sprint training will be applied for 20 minutes and the technique will be applied for 2 times per week.</w:t>
      </w:r>
    </w:p>
    <w:p>
      <w:pPr>
        <w:spacing w:line="360" w:lineRule="auto"/>
        <w:jc w:val="both"/>
        <w:rPr>
          <w:rFonts w:ascii="Times New Roman" w:hAnsi="Times New Roman" w:eastAsia="Calibri" w:cs="Times New Roman"/>
          <w:b/>
          <w:sz w:val="24"/>
          <w:szCs w:val="24"/>
          <w:lang w:bidi="ar-SA"/>
        </w:rPr>
      </w:pPr>
      <w:r>
        <w:rPr>
          <w:rFonts w:ascii="Times New Roman" w:hAnsi="Times New Roman" w:eastAsia="Calibri" w:cs="Times New Roman"/>
          <w:b/>
          <w:sz w:val="24"/>
          <w:szCs w:val="24"/>
          <w:lang w:bidi="ar-SA"/>
        </w:rPr>
        <w:t>Treatment protocol to Group B:</w:t>
      </w:r>
    </w:p>
    <w:p>
      <w:pPr>
        <w:spacing w:line="360" w:lineRule="auto"/>
        <w:jc w:val="both"/>
        <w:rPr>
          <w:rFonts w:ascii="Times New Roman" w:hAnsi="Times New Roman" w:eastAsia="Calibri" w:cs="Times New Roman"/>
          <w:sz w:val="24"/>
          <w:szCs w:val="24"/>
          <w:lang w:bidi="ar-SA"/>
        </w:rPr>
      </w:pPr>
      <w:r>
        <w:rPr>
          <w:rFonts w:ascii="Times New Roman" w:hAnsi="Times New Roman" w:eastAsia="Calibri" w:cs="Times New Roman"/>
          <w:sz w:val="24"/>
          <w:szCs w:val="24"/>
          <w:lang w:bidi="ar-SA"/>
        </w:rPr>
        <w:t>It consists of players on which resisted plyometrics will be applied for 20 minutes for two times a week.</w:t>
      </w:r>
    </w:p>
    <w:p>
      <w:pPr>
        <w:spacing w:line="360" w:lineRule="auto"/>
        <w:jc w:val="both"/>
        <w:rPr>
          <w:rFonts w:ascii="Times New Roman" w:hAnsi="Times New Roman" w:eastAsia="Calibri" w:cs="Times New Roman"/>
          <w:sz w:val="24"/>
          <w:szCs w:val="24"/>
          <w:lang w:bidi="ar-SA"/>
        </w:rPr>
      </w:pPr>
      <w:r>
        <w:rPr>
          <w:rFonts w:ascii="Times New Roman" w:hAnsi="Times New Roman" w:eastAsia="Calibri" w:cs="Times New Roman"/>
          <w:sz w:val="24"/>
          <w:szCs w:val="24"/>
          <w:lang w:bidi="ar-SA"/>
        </w:rPr>
        <w:t>All participants in both groups will be evaluated before and after the training programs.</w:t>
      </w:r>
    </w:p>
    <w:p>
      <w:pPr>
        <w:spacing w:line="360" w:lineRule="auto"/>
        <w:jc w:val="both"/>
        <w:rPr>
          <w:rFonts w:ascii="Times New Roman" w:hAnsi="Times New Roman" w:eastAsia="Calibri" w:cs="Times New Roman"/>
          <w:sz w:val="24"/>
          <w:szCs w:val="24"/>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bookmarkStart w:id="12" w:name="_GoBack"/>
      <w:bookmarkEnd w:id="12"/>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jc w:val="center"/>
        <w:rPr>
          <w:rFonts w:ascii="Calibri" w:hAnsi="Calibri" w:eastAsia="Calibri" w:cs="Times New Roman"/>
          <w:b/>
          <w:sz w:val="28"/>
          <w:szCs w:val="28"/>
          <w:lang w:bidi="ar-SA"/>
        </w:rPr>
      </w:pPr>
    </w:p>
    <w:p>
      <w:pPr>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br w:type="page"/>
      </w:r>
    </w:p>
    <w:p>
      <w:pPr>
        <w:pStyle w:val="4"/>
        <w:numPr>
          <w:ilvl w:val="0"/>
          <w:numId w:val="6"/>
        </w:numPr>
        <w:spacing w:line="360" w:lineRule="auto"/>
        <w:ind w:left="993"/>
        <w:rPr>
          <w:sz w:val="28"/>
        </w:rPr>
      </w:pPr>
      <w:r>
        <w:rPr>
          <w:sz w:val="28"/>
        </w:rPr>
        <w:t>DATA ANALYSIS PROCEDURE:</w:t>
      </w:r>
    </w:p>
    <w:p>
      <w:pPr>
        <w:pStyle w:val="3"/>
        <w:spacing w:line="360" w:lineRule="auto"/>
        <w:ind w:firstLine="0"/>
        <w:jc w:val="both"/>
      </w:pPr>
      <w:r>
        <w:t xml:space="preserve">The data will be analyzed using SPSS for </w:t>
      </w:r>
      <w:r>
        <w:rPr>
          <w:rFonts w:hint="default"/>
          <w:lang w:val="en-US"/>
        </w:rPr>
        <w:t>w</w:t>
      </w:r>
      <w:r>
        <w:t xml:space="preserve">indows software, version 25. Statistical significance will be set at P = 0.05. Normality of data will be checked through </w:t>
      </w:r>
      <w:r>
        <w:rPr>
          <w:rFonts w:hint="default"/>
          <w:lang w:val="en-US"/>
        </w:rPr>
        <w:t>s</w:t>
      </w:r>
      <w:r>
        <w:t xml:space="preserve">hapiro’s </w:t>
      </w:r>
      <w:r>
        <w:rPr>
          <w:rFonts w:hint="default"/>
          <w:lang w:val="en-US"/>
        </w:rPr>
        <w:t>w</w:t>
      </w:r>
      <w:r>
        <w:t>ilk test. Following tests will be used:</w:t>
      </w:r>
    </w:p>
    <w:p>
      <w:pPr>
        <w:pStyle w:val="3"/>
        <w:spacing w:line="360" w:lineRule="auto"/>
        <w:ind w:firstLine="0"/>
        <w:jc w:val="both"/>
      </w:pPr>
      <w:r>
        <w:t xml:space="preserve"> </w:t>
      </w:r>
      <w:r>
        <w:rPr>
          <w:b/>
        </w:rPr>
        <w:t>Descriptive Statistics</w:t>
      </w:r>
      <w:r>
        <w:t>: Frequency tables, pie charts, bar charts will be used to show summary of group measurements measured over time.</w:t>
      </w:r>
    </w:p>
    <w:p>
      <w:pPr>
        <w:pStyle w:val="3"/>
        <w:spacing w:line="360" w:lineRule="auto"/>
        <w:ind w:firstLine="0"/>
        <w:jc w:val="both"/>
      </w:pPr>
      <w:r>
        <w:rPr>
          <w:lang w:bidi="en-US"/>
        </w:rPr>
        <w:t></w:t>
      </w:r>
      <w:r>
        <w:rPr>
          <w:b/>
        </w:rPr>
        <w:t>Change within Time:</w:t>
      </w:r>
      <w:r>
        <w:t xml:space="preserve">Difference between pre-training and post-training readings will be calculated using </w:t>
      </w:r>
      <w:r>
        <w:rPr>
          <w:rFonts w:hint="default"/>
          <w:lang w:val="en-US"/>
        </w:rPr>
        <w:t>p</w:t>
      </w:r>
      <w:r>
        <w:t xml:space="preserve">aired sample t-test for parametric data. For nonparametric data </w:t>
      </w:r>
      <w:r>
        <w:rPr>
          <w:rFonts w:hint="default"/>
          <w:lang w:val="en-US"/>
        </w:rPr>
        <w:t>w</w:t>
      </w:r>
      <w:r>
        <w:t>ilcoxon signed rank test will be used. This a non-parametric test that compares paired groups.</w:t>
      </w:r>
    </w:p>
    <w:p>
      <w:pPr>
        <w:pStyle w:val="3"/>
        <w:spacing w:line="360" w:lineRule="auto"/>
        <w:ind w:firstLine="0"/>
        <w:jc w:val="both"/>
      </w:pPr>
      <w:r>
        <w:rPr>
          <w:lang w:bidi="en-US"/>
        </w:rPr>
        <w:t></w:t>
      </w:r>
      <w:r>
        <w:rPr>
          <w:b/>
        </w:rPr>
        <w:t>Difference between Groups:</w:t>
      </w:r>
      <w:r>
        <w:t xml:space="preserve"> Independent sample t test will be used. This nonparametric test that is used to compare two population at different </w:t>
      </w:r>
      <w:r>
        <w:rPr>
          <w:lang w:val="en-US"/>
        </w:rPr>
        <w:t>various intervals</w:t>
      </w:r>
      <w:r>
        <w:t>. It obtained data is non-para</w:t>
      </w:r>
      <w:r>
        <w:rPr>
          <w:rFonts w:hint="default"/>
          <w:lang w:val="en-US"/>
        </w:rPr>
        <w:t>m</w:t>
      </w:r>
      <w:r>
        <w:t>etic then Mann Whitney U test will be used.</w:t>
      </w: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rPr>
          <w:rFonts w:ascii="Times New Roman" w:hAnsi="Times New Roman" w:eastAsia="Calibri" w:cs="Times New Roman"/>
          <w:b/>
          <w:sz w:val="24"/>
          <w:szCs w:val="24"/>
          <w:lang w:bidi="ar-SA"/>
        </w:rPr>
      </w:pPr>
    </w:p>
    <w:p>
      <w:pPr>
        <w:widowControl/>
        <w:autoSpaceDE/>
        <w:autoSpaceDN/>
        <w:spacing w:after="200" w:line="276" w:lineRule="auto"/>
        <w:jc w:val="center"/>
        <w:rPr>
          <w:rFonts w:ascii="Times New Roman" w:hAnsi="Times New Roman" w:eastAsia="Calibri" w:cs="Times New Roman"/>
          <w:b/>
          <w:sz w:val="24"/>
          <w:szCs w:val="24"/>
          <w:lang w:bidi="ar-SA"/>
        </w:rPr>
      </w:pPr>
    </w:p>
    <w:p>
      <w:pPr>
        <w:widowControl/>
        <w:autoSpaceDE/>
        <w:autoSpaceDN/>
        <w:spacing w:after="200" w:line="276" w:lineRule="auto"/>
        <w:jc w:val="center"/>
        <w:rPr>
          <w:rFonts w:ascii="Times New Roman" w:hAnsi="Times New Roman" w:eastAsia="Calibri" w:cs="Times New Roman"/>
          <w:b/>
          <w:sz w:val="24"/>
          <w:szCs w:val="24"/>
          <w:lang w:bidi="ar-SA"/>
        </w:rPr>
      </w:pPr>
    </w:p>
    <w:p>
      <w:pPr>
        <w:widowControl/>
        <w:autoSpaceDE/>
        <w:autoSpaceDN/>
        <w:spacing w:after="200" w:line="276" w:lineRule="auto"/>
        <w:jc w:val="center"/>
        <w:rPr>
          <w:rFonts w:ascii="Times New Roman" w:hAnsi="Times New Roman" w:eastAsia="Calibri" w:cs="Times New Roman"/>
          <w:b/>
          <w:sz w:val="24"/>
          <w:szCs w:val="24"/>
          <w:lang w:bidi="ar-SA"/>
        </w:rPr>
      </w:pPr>
      <w:r>
        <w:rPr>
          <w:rFonts w:ascii="Times New Roman" w:hAnsi="Times New Roman" w:eastAsia="Calibri" w:cs="Times New Roman"/>
          <w:b/>
          <w:sz w:val="24"/>
          <w:szCs w:val="24"/>
          <w:lang w:bidi="ar-SA"/>
        </w:rPr>
        <w:pict>
          <v:roundrect id="1028" o:spid="_x0000_s1026" o:spt="2" style="position:absolute;left:0pt;margin-left:180.95pt;margin-top:369.15pt;height:24.6pt;width:113.7pt;z-index:251675648;mso-width-relative:page;mso-height-relative:page;" fillcolor="#A9C7FD" fill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">
            <v:path/>
            <v:fill on="t" focussize="0,0"/>
            <v:stroke/>
            <v:imagedata o:title=""/>
            <o:lock v:ext="edit"/>
            <v:textbox inset="1.27mm,1.27mm,1.27mm,1.27mm">
              <w:txbxContent>
                <w:p>
                  <w:pPr>
                    <w:pStyle w:val="4"/>
                    <w:spacing w:before="0"/>
                    <w:rPr>
                      <w:rFonts w:cs="Times New Roman"/>
                    </w:rPr>
                  </w:pPr>
                  <w:r>
                    <w:rPr>
                      <w:rFonts w:cs="Times New Roman"/>
                    </w:rPr>
                    <w:t>Follow-Up</w:t>
                  </w:r>
                </w:p>
                <w:p>
                  <w:pPr>
                    <w:pStyle w:val="4"/>
                    <w:numPr>
                      <w:ilvl w:val="0"/>
                      <w:numId w:val="0"/>
                    </w:numPr>
                    <w:spacing w:before="0"/>
                    <w:ind w:left="576"/>
                    <w:rPr>
                      <w:rFonts w:ascii="Candara" w:hAnsi="Candara"/>
                    </w:rPr>
                  </w:pPr>
                </w:p>
              </w:txbxContent>
            </v:textbox>
          </v:roundrect>
        </w:pict>
      </w:r>
      <w:r>
        <w:rPr>
          <w:rFonts w:ascii="Times New Roman" w:hAnsi="Times New Roman" w:eastAsia="Calibri" w:cs="Times New Roman"/>
          <w:b/>
          <w:sz w:val="24"/>
          <w:szCs w:val="24"/>
          <w:lang w:bidi="ar-SA"/>
        </w:rPr>
        <w:pict>
          <v:shape id="AutoShape 111" o:spid="_x0000_s1131" o:spt="32" type="#_x0000_t32" style="position:absolute;left:0pt;margin-left:0pt;margin-top:0pt;height:50pt;width:50pt;visibility:hidden;z-index:25165926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PfPlrTd&#10;AQAAnQMAAA4AAAAAAAAAAAAAAAAALgIAAGRycy9lMm9Eb2MueG1sUEsBAi0AFAAGAAgAAAAhAMse&#10;8HbXAAAABQEAAA8AAAAAAAAAAAAAAAAANwQAAGRycy9kb3ducmV2LnhtbFBLBQYAAAAABAAEAPMA&#10;AAA7BQAAAAA=&#10;">
            <v:path arrowok="t"/>
            <v:fill on="f" focussize="0,0"/>
            <v:stroke/>
            <v:imagedata o:title=""/>
            <o:lock v:ext="edit" selection="t"/>
          </v:shape>
        </w:pict>
      </w:r>
      <w:r>
        <w:rPr>
          <w:rFonts w:ascii="Times New Roman" w:hAnsi="Times New Roman" w:eastAsia="Calibri" w:cs="Times New Roman"/>
          <w:b/>
          <w:sz w:val="24"/>
          <w:szCs w:val="24"/>
          <w:lang w:bidi="ar-SA"/>
        </w:rPr>
        <w:pict>
          <v:shape id="1030" o:spid="_x0000_s1130" o:spt="32" type="#_x0000_t32" style="position:absolute;left:0pt;margin-left:397.45pt;margin-top:447.75pt;height:36.3pt;width:0.05pt;z-index:25167974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">
            <v:path arrowok="t"/>
            <v:fill on="f" focussize="0,0"/>
            <v:stroke endarrow="block"/>
            <v:imagedata o:title=""/>
            <o:lock v:ext="edit"/>
          </v:shape>
        </w:pict>
      </w:r>
      <w:r>
        <w:rPr>
          <w:rFonts w:ascii="Times New Roman" w:hAnsi="Times New Roman" w:eastAsia="Calibri" w:cs="Times New Roman"/>
          <w:b/>
          <w:sz w:val="24"/>
          <w:szCs w:val="24"/>
          <w:lang w:bidi="ar-SA"/>
        </w:rPr>
        <w:pict>
          <v:shape id="1031" o:spid="_x0000_s1129" o:spt="32" type="#_x0000_t32" style="position:absolute;left:0pt;margin-left:85pt;margin-top:447.75pt;height:36.3pt;width:0pt;z-index:251678720;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">
            <v:path arrowok="t"/>
            <v:fill on="f" focussize="0,0"/>
            <v:stroke endarrow="block"/>
            <v:imagedata o:title=""/>
            <o:lock v:ext="edit"/>
          </v:shape>
        </w:pict>
      </w:r>
      <w:r>
        <w:rPr>
          <w:rFonts w:ascii="Times New Roman" w:hAnsi="Times New Roman" w:eastAsia="Calibri" w:cs="Times New Roman"/>
          <w:b/>
          <w:sz w:val="24"/>
          <w:szCs w:val="24"/>
          <w:lang w:bidi="ar-SA"/>
        </w:rPr>
        <w:pict>
          <v:rect id="1032" o:spid="_x0000_s1027" o:spt="1" style="position:absolute;left:0pt;margin-left:-32.9pt;margin-top:484.05pt;height:58.5pt;width:223.9pt;z-index:25166848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">
            <v:path/>
            <v:fill focussize="0,0"/>
            <v:stroke/>
            <v:imagedata o:title=""/>
            <o:lock v:ext="edit"/>
            <v:textbox inset="2.54mm,2.54mm,2.54mm,2.54mm">
              <w:txbxContent>
                <w:p>
                  <w:pPr>
                    <w:widowControl/>
                    <w:autoSpaceDE/>
                    <w:autoSpaceDN/>
                    <w:spacing w:after="200" w:line="276" w:lineRule="auto"/>
                    <w:rPr>
                      <w:rFonts w:ascii="Times New Roman" w:hAnsi="Times New Roman" w:eastAsia="Calibri" w:cs="Times New Roman"/>
                      <w:sz w:val="24"/>
                      <w:szCs w:val="24"/>
                      <w:lang w:bidi="ar-SA"/>
                    </w:rPr>
                  </w:pPr>
                  <w:r>
                    <w:rPr>
                      <w:rFonts w:ascii="Times New Roman" w:hAnsi="Times New Roman" w:eastAsia="Calibri" w:cs="Times New Roman"/>
                      <w:sz w:val="24"/>
                      <w:szCs w:val="24"/>
                      <w:lang w:val="en-CA" w:bidi="ar-SA"/>
                    </w:rPr>
                    <w:t>Analysed  (n=  )</w:t>
                  </w:r>
                  <w:r>
                    <w:rPr>
                      <w:rFonts w:ascii="Times New Roman" w:hAnsi="Times New Roman" w:eastAsia="Calibri" w:cs="Times New Roman"/>
                      <w:sz w:val="24"/>
                      <w:szCs w:val="24"/>
                      <w:lang w:val="en-CA" w:bidi="ar-SA"/>
                    </w:rPr>
                    <w:br w:type="textWrapping"/>
                  </w:r>
                  <w:r>
                    <w:rPr>
                      <w:rFonts w:ascii="Times New Roman" w:hAnsi="Times New Roman" w:eastAsia="Calibri" w:cs="Times New Roman"/>
                      <w:sz w:val="24"/>
                      <w:szCs w:val="24"/>
                      <w:lang w:bidi="ar-SA"/>
                    </w:rPr>
                    <w:t> </w:t>
                  </w:r>
                  <w:r>
                    <w:rPr>
                      <w:rFonts w:ascii="Times New Roman" w:hAnsi="Times New Roman" w:eastAsia="Calibri" w:cs="Times New Roman"/>
                      <w:sz w:val="24"/>
                      <w:szCs w:val="24"/>
                      <w:lang w:val="en-CA" w:bidi="ar-SA"/>
                    </w:rPr>
                    <w:t>Excluded from analysis (give reasons) (n=  )</w:t>
                  </w:r>
                </w:p>
                <w:p>
                  <w:pPr>
                    <w:rPr>
                      <w:rFonts w:cs="Calibri"/>
                    </w:rPr>
                  </w:pPr>
                </w:p>
              </w:txbxContent>
            </v:textbox>
          </v:rect>
        </w:pict>
      </w:r>
      <w:r>
        <w:rPr>
          <w:rFonts w:ascii="Times New Roman" w:hAnsi="Times New Roman" w:eastAsia="Calibri" w:cs="Times New Roman"/>
          <w:b/>
          <w:sz w:val="24"/>
          <w:szCs w:val="24"/>
          <w:lang w:bidi="ar-SA"/>
        </w:rPr>
        <w:pict>
          <v:rect id="1033" o:spid="_x0000_s1028" o:spt="1" style="position:absolute;left:0pt;margin-left:283.45pt;margin-top:484.05pt;height:58.5pt;width:223.9pt;z-index:25167360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">
            <v:path/>
            <v:fill focussize="0,0"/>
            <v:stroke/>
            <v:imagedata o:title=""/>
            <o:lock v:ext="edit"/>
            <v:textbox inset="2.54mm,2.54mm,2.54mm,2.54mm">
              <w:txbxContent>
                <w:p>
                  <w:pPr>
                    <w:widowControl/>
                    <w:autoSpaceDE/>
                    <w:autoSpaceDN/>
                    <w:spacing w:after="200" w:line="276" w:lineRule="auto"/>
                    <w:rPr>
                      <w:rFonts w:ascii="Times New Roman" w:hAnsi="Times New Roman" w:eastAsia="Calibri" w:cs="Times New Roman"/>
                      <w:sz w:val="24"/>
                      <w:szCs w:val="24"/>
                      <w:lang w:bidi="ar-SA"/>
                    </w:rPr>
                  </w:pPr>
                  <w:r>
                    <w:rPr>
                      <w:rFonts w:ascii="Times New Roman" w:hAnsi="Times New Roman" w:eastAsia="Calibri" w:cs="Times New Roman"/>
                      <w:sz w:val="24"/>
                      <w:szCs w:val="24"/>
                      <w:lang w:val="en-CA" w:bidi="ar-SA"/>
                    </w:rPr>
                    <w:t>Analysed  (n=  )</w:t>
                  </w:r>
                  <w:r>
                    <w:rPr>
                      <w:rFonts w:ascii="Times New Roman" w:hAnsi="Times New Roman" w:eastAsia="Calibri" w:cs="Times New Roman"/>
                      <w:sz w:val="24"/>
                      <w:szCs w:val="24"/>
                      <w:lang w:val="en-CA" w:bidi="ar-SA"/>
                    </w:rPr>
                    <w:br w:type="textWrapping"/>
                  </w:r>
                  <w:r>
                    <w:rPr>
                      <w:rFonts w:ascii="Times New Roman" w:hAnsi="Times New Roman" w:eastAsia="Calibri" w:cs="Times New Roman"/>
                      <w:sz w:val="24"/>
                      <w:szCs w:val="24"/>
                      <w:lang w:bidi="ar-SA"/>
                    </w:rPr>
                    <w:t> </w:t>
                  </w:r>
                  <w:r>
                    <w:rPr>
                      <w:rFonts w:ascii="Times New Roman" w:hAnsi="Times New Roman" w:eastAsia="Calibri" w:cs="Times New Roman"/>
                      <w:sz w:val="24"/>
                      <w:szCs w:val="24"/>
                      <w:lang w:val="en-CA" w:bidi="ar-SA"/>
                    </w:rPr>
                    <w:t>Excluded from analysis (give reasons) (n=  )</w:t>
                  </w:r>
                </w:p>
                <w:p>
                  <w:pPr>
                    <w:rPr>
                      <w:rFonts w:cs="Calibri"/>
                    </w:rPr>
                  </w:pPr>
                </w:p>
              </w:txbxContent>
            </v:textbox>
          </v:rect>
        </w:pict>
      </w:r>
      <w:r>
        <w:rPr>
          <w:rFonts w:ascii="Times New Roman" w:hAnsi="Times New Roman" w:eastAsia="Calibri" w:cs="Times New Roman"/>
          <w:b/>
          <w:sz w:val="24"/>
          <w:szCs w:val="24"/>
          <w:lang w:bidi="ar-SA"/>
        </w:rPr>
        <w:pict>
          <v:rect id="1034" o:spid="_x0000_s1029" o:spt="1" style="position:absolute;left:0pt;margin-left:283.45pt;margin-top:389.25pt;height:58.5pt;width:223.9pt;z-index:25167155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">
            <v:path/>
            <v:fill focussize="0,0"/>
            <v:stroke/>
            <v:imagedata o:title=""/>
            <o:lock v:ext="edit"/>
            <v:textbox inset="2.54mm,2.54mm,2.54mm,2.54mm">
              <w:txbxContent>
                <w:p>
                  <w:pPr>
                    <w:widowControl/>
                    <w:autoSpaceDE/>
                    <w:autoSpaceDN/>
                    <w:spacing w:after="200" w:line="276" w:lineRule="auto"/>
                    <w:rPr>
                      <w:rFonts w:ascii="Times New Roman" w:hAnsi="Times New Roman" w:eastAsia="Calibri" w:cs="Times New Roman"/>
                      <w:sz w:val="24"/>
                      <w:szCs w:val="24"/>
                      <w:lang w:val="en-CA" w:bidi="ar-SA"/>
                    </w:rPr>
                  </w:pPr>
                  <w:r>
                    <w:rPr>
                      <w:rFonts w:ascii="Times New Roman" w:hAnsi="Times New Roman" w:eastAsia="Calibri" w:cs="Times New Roman"/>
                      <w:sz w:val="24"/>
                      <w:szCs w:val="24"/>
                      <w:lang w:val="en-CA" w:bidi="ar-SA"/>
                    </w:rPr>
                    <w:t>Lost to follow-up (give reasons) (n=  )</w:t>
                  </w:r>
                </w:p>
                <w:p>
                  <w:pPr>
                    <w:rPr>
                      <w:rFonts w:ascii="Times New Roman" w:hAnsi="Times New Roman" w:cs="Times New Roman"/>
                      <w:sz w:val="24"/>
                      <w:szCs w:val="24"/>
                      <w:lang w:val="en-CA"/>
                    </w:rPr>
                  </w:pPr>
                  <w:r>
                    <w:rPr>
                      <w:rFonts w:ascii="Times New Roman" w:hAnsi="Times New Roman" w:eastAsia="Calibri" w:cs="Times New Roman"/>
                      <w:sz w:val="24"/>
                      <w:szCs w:val="24"/>
                      <w:lang w:val="en-CA" w:bidi="ar-SA"/>
                    </w:rPr>
                    <w:t xml:space="preserve">Discontinued intervention (give reasons) (n=)  </w:t>
                  </w:r>
                </w:p>
              </w:txbxContent>
            </v:textbox>
          </v:rect>
        </w:pict>
      </w:r>
      <w:r>
        <w:rPr>
          <w:rFonts w:ascii="Times New Roman" w:hAnsi="Times New Roman" w:eastAsia="Calibri" w:cs="Times New Roman"/>
          <w:b/>
          <w:sz w:val="24"/>
          <w:szCs w:val="24"/>
          <w:lang w:bidi="ar-SA"/>
        </w:rPr>
        <w:pict>
          <v:rect id="1035" o:spid="_x0000_s1030" o:spt="1" style="position:absolute;left:0pt;margin-left:-30.55pt;margin-top:389.25pt;height:58.5pt;width:224.25pt;z-index:25166950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">
            <v:path/>
            <v:fill focussize="0,0"/>
            <v:stroke/>
            <v:imagedata o:title=""/>
            <o:lock v:ext="edit"/>
            <v:textbox inset="2.54mm,2.54mm,2.54mm,2.54mm">
              <w:txbxContent>
                <w:p>
                  <w:pPr>
                    <w:widowControl/>
                    <w:autoSpaceDE/>
                    <w:autoSpaceDN/>
                    <w:spacing w:after="200" w:line="276" w:lineRule="auto"/>
                    <w:rPr>
                      <w:rFonts w:ascii="Times New Roman" w:hAnsi="Times New Roman" w:eastAsia="Calibri" w:cs="Times New Roman"/>
                      <w:sz w:val="24"/>
                      <w:szCs w:val="24"/>
                      <w:lang w:val="en-CA" w:bidi="ar-SA"/>
                    </w:rPr>
                  </w:pPr>
                  <w:r>
                    <w:rPr>
                      <w:rFonts w:ascii="Times New Roman" w:hAnsi="Times New Roman" w:eastAsia="Calibri" w:cs="Times New Roman"/>
                      <w:sz w:val="24"/>
                      <w:szCs w:val="24"/>
                      <w:lang w:val="en-CA" w:bidi="ar-SA"/>
                    </w:rPr>
                    <w:t>Lost to follow-up (give reasons) (n=  )</w:t>
                  </w:r>
                </w:p>
                <w:p>
                  <w:pPr>
                    <w:widowControl/>
                    <w:autoSpaceDE/>
                    <w:autoSpaceDN/>
                    <w:spacing w:after="200" w:line="276" w:lineRule="auto"/>
                    <w:rPr>
                      <w:rFonts w:ascii="Times New Roman" w:hAnsi="Times New Roman" w:eastAsia="Calibri" w:cs="Times New Roman"/>
                      <w:sz w:val="24"/>
                      <w:szCs w:val="24"/>
                      <w:lang w:bidi="ar-SA"/>
                    </w:rPr>
                  </w:pPr>
                  <w:r>
                    <w:rPr>
                      <w:rFonts w:ascii="Times New Roman" w:hAnsi="Times New Roman" w:eastAsia="Calibri" w:cs="Times New Roman"/>
                      <w:sz w:val="24"/>
                      <w:szCs w:val="24"/>
                      <w:lang w:val="en-CA" w:bidi="ar-SA"/>
                    </w:rPr>
                    <w:t>Discontinued intervention (give reasons) (n=  )</w:t>
                  </w:r>
                </w:p>
                <w:p>
                  <w:pPr>
                    <w:rPr>
                      <w:sz w:val="20"/>
                      <w:szCs w:val="20"/>
                      <w:lang w:val="en-CA"/>
                    </w:rPr>
                  </w:pPr>
                </w:p>
              </w:txbxContent>
            </v:textbox>
          </v:rect>
        </w:pict>
      </w:r>
      <w:r>
        <w:rPr>
          <w:rFonts w:ascii="Times New Roman" w:hAnsi="Times New Roman" w:eastAsia="Calibri" w:cs="Times New Roman"/>
          <w:b/>
          <w:sz w:val="24"/>
          <w:szCs w:val="24"/>
          <w:lang w:bidi="ar-SA"/>
        </w:rPr>
        <w:pict>
          <v:shape id="1036" o:spid="_x0000_s1128" o:spt="32" type="#_x0000_t32" style="position:absolute;left:0pt;margin-left:395.3pt;margin-top:351.7pt;height:37.55pt;width:0pt;z-index:25167769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">
            <v:path arrowok="t"/>
            <v:fill on="f" focussize="0,0"/>
            <v:stroke endarrow="block"/>
            <v:imagedata o:title=""/>
            <o:lock v:ext="edit"/>
          </v:shape>
        </w:pict>
      </w:r>
      <w:r>
        <w:rPr>
          <w:rFonts w:ascii="Times New Roman" w:hAnsi="Times New Roman" w:eastAsia="Calibri" w:cs="Times New Roman"/>
          <w:b/>
          <w:sz w:val="24"/>
          <w:szCs w:val="24"/>
          <w:lang w:bidi="ar-SA"/>
        </w:rPr>
        <w:pict>
          <v:roundrect id="1037" o:spid="_x0000_s1031" o:spt="2" style="position:absolute;left:0pt;margin-left:-22.95pt;margin-top:68.6pt;height:25.45pt;width:121.85pt;z-index:251685888;mso-width-relative:page;mso-height-relative:page;" fillcolor="#A9C7FD" fill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">
            <v:path/>
            <v:fill on="t" focussize="0,0"/>
            <v:stroke/>
            <v:imagedata o:title=""/>
            <o:lock v:ext="edit"/>
            <v:textbox inset="1.27mm,1.27mm,1.27mm,1.27mm">
              <w:txbxContent>
                <w:p>
                  <w:pPr>
                    <w:pStyle w:val="4"/>
                    <w:spacing w:before="0"/>
                    <w:jc w:val="center"/>
                    <w:rPr>
                      <w:rFonts w:ascii="Candara" w:hAnsi="Candara"/>
                    </w:rPr>
                  </w:pPr>
                  <w:r>
                    <w:rPr>
                      <w:rFonts w:cs="Times New Roman"/>
                    </w:rPr>
                    <w:t>Enrollment</w:t>
                  </w:r>
                </w:p>
              </w:txbxContent>
            </v:textbox>
          </v:roundrect>
        </w:pict>
      </w:r>
      <w:r>
        <w:rPr>
          <w:rFonts w:ascii="Times New Roman" w:hAnsi="Times New Roman" w:eastAsia="Calibri" w:cs="Times New Roman"/>
          <w:b/>
          <w:sz w:val="24"/>
          <w:szCs w:val="24"/>
          <w:lang w:bidi="ar-SA"/>
        </w:rPr>
        <w:pict>
          <v:shape id="1039" o:spid="_x0000_s1127" o:spt="33" type="#_x0000_t33" style="position:absolute;left:0pt;flip:y;margin-left:82.85pt;margin-top:242.55pt;height:31.5pt;width:183.6pt;rotation:11796480f;z-index:25168076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">
            <v:path arrowok="t"/>
            <v:fill on="f" focussize="0,0"/>
            <v:stroke endarrow="block"/>
            <v:imagedata o:title=""/>
            <o:lock v:ext="edit"/>
          </v:shape>
        </w:pict>
      </w:r>
      <w:r>
        <w:rPr>
          <w:rFonts w:ascii="Times New Roman" w:hAnsi="Times New Roman" w:eastAsia="Calibri" w:cs="Times New Roman"/>
          <w:b/>
          <w:sz w:val="24"/>
          <w:szCs w:val="24"/>
          <w:lang w:bidi="ar-SA"/>
        </w:rPr>
        <w:pict>
          <v:shape id="1040" o:spid="_x0000_s1126" o:spt="32" type="#_x0000_t32" style="position:absolute;left:0pt;margin-left:82.85pt;margin-top:350.55pt;height:38.7pt;width:0pt;z-index:25167667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">
            <v:path arrowok="t"/>
            <v:fill on="f" focussize="0,0"/>
            <v:stroke endarrow="block"/>
            <v:imagedata o:title=""/>
            <o:lock v:ext="edit"/>
          </v:shape>
        </w:pict>
      </w:r>
      <w:r>
        <w:rPr>
          <w:rFonts w:ascii="Times New Roman" w:hAnsi="Times New Roman" w:eastAsia="Calibri" w:cs="Times New Roman"/>
          <w:b/>
          <w:sz w:val="24"/>
          <w:szCs w:val="24"/>
          <w:lang w:bidi="ar-SA"/>
        </w:rPr>
        <w:pict>
          <v:rect id="1041" o:spid="_x0000_s1032" o:spt="1" style="position:absolute;left:0pt;margin-left:-30.55pt;margin-top:274.05pt;height:76.5pt;width:224.25pt;z-index:25167052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">
            <v:path/>
            <v:fill focussize="0,0"/>
            <v:stroke/>
            <v:imagedata o:title=""/>
            <o:lock v:ext="edit"/>
            <v:textbox inset="2.54mm,2.54mm,2.54mm,2.54mm">
              <w:txbxContent>
                <w:p>
                  <w:pPr>
                    <w:rPr>
                      <w:rFonts w:ascii="Times New Roman" w:hAnsi="Times New Roman" w:cs="Times New Roman"/>
                      <w:sz w:val="24"/>
                      <w:szCs w:val="24"/>
                      <w:lang w:val="en-CA"/>
                    </w:rPr>
                  </w:pPr>
                  <w:r>
                    <w:rPr>
                      <w:rFonts w:ascii="Times New Roman" w:hAnsi="Times New Roman" w:cs="Times New Roman"/>
                      <w:sz w:val="24"/>
                      <w:szCs w:val="24"/>
                      <w:lang w:val="en-CA"/>
                    </w:rPr>
                    <w:t>Allocated to intervention (n= 16 )</w:t>
                  </w:r>
                </w:p>
                <w:p>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Received allocated intervention (n=  )</w:t>
                  </w:r>
                </w:p>
                <w:p>
                  <w:pPr>
                    <w:ind w:left="360" w:hanging="36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lang w:val="en-CA"/>
                    </w:rPr>
                    <w:t>Did not receive allocated intervention (give reasons) (n=  )</w:t>
                  </w:r>
                </w:p>
              </w:txbxContent>
            </v:textbox>
          </v:rect>
        </w:pict>
      </w:r>
      <w:r>
        <w:rPr>
          <w:rFonts w:ascii="Times New Roman" w:hAnsi="Times New Roman" w:eastAsia="Calibri" w:cs="Times New Roman"/>
          <w:b/>
          <w:sz w:val="24"/>
          <w:szCs w:val="24"/>
          <w:lang w:bidi="ar-SA"/>
        </w:rPr>
        <w:pict>
          <v:shape id="1042" o:spid="_x0000_s1125" o:spt="32" type="#_x0000_t32" style="position:absolute;left:0pt;margin-left:249.8pt;margin-top:151.45pt;height:0.05pt;width:51.7pt;z-index:251684864;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">
            <v:path arrowok="t"/>
            <v:fill on="f" focussize="0,0"/>
            <v:stroke endarrow="block"/>
            <v:imagedata o:title=""/>
            <o:lock v:ext="edit"/>
          </v:shape>
        </w:pict>
      </w:r>
      <w:r>
        <w:rPr>
          <w:rFonts w:ascii="Times New Roman" w:hAnsi="Times New Roman" w:eastAsia="Calibri" w:cs="Times New Roman"/>
          <w:b/>
          <w:sz w:val="24"/>
          <w:szCs w:val="24"/>
          <w:lang w:bidi="ar-SA"/>
        </w:rPr>
        <w:pict>
          <v:rect id="1043" o:spid="_x0000_s1033" o:spt="1" style="position:absolute;left:0pt;margin-left:283.45pt;margin-top:275.2pt;height:76.5pt;width:223.9pt;z-index:25167257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">
            <v:path/>
            <v:fill focussize="0,0"/>
            <v:stroke/>
            <v:imagedata o:title=""/>
            <o:lock v:ext="edit"/>
            <v:textbox inset="2.54mm,2.54mm,2.54mm,2.54mm">
              <w:txbxContent>
                <w:p>
                  <w:pPr>
                    <w:rPr>
                      <w:rFonts w:ascii="Times New Roman" w:hAnsi="Times New Roman" w:cs="Times New Roman"/>
                      <w:sz w:val="24"/>
                      <w:szCs w:val="24"/>
                      <w:lang w:val="en-CA"/>
                    </w:rPr>
                  </w:pPr>
                  <w:r>
                    <w:rPr>
                      <w:rFonts w:ascii="Times New Roman" w:hAnsi="Times New Roman" w:cs="Times New Roman"/>
                      <w:sz w:val="24"/>
                      <w:szCs w:val="24"/>
                      <w:lang w:val="en-CA"/>
                    </w:rPr>
                    <w:t>Allocated to intervention (n=16  )</w:t>
                  </w:r>
                </w:p>
                <w:p>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Received allocated intervention (n=  )</w:t>
                  </w:r>
                </w:p>
                <w:p>
                  <w:pPr>
                    <w:ind w:left="360" w:hanging="36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lang w:val="en-CA"/>
                    </w:rPr>
                    <w:t>Did not receive allocated intervention (give reasons) (n=  )</w:t>
                  </w:r>
                </w:p>
              </w:txbxContent>
            </v:textbox>
          </v:rect>
        </w:pict>
      </w:r>
      <w:r>
        <w:rPr>
          <w:rFonts w:ascii="Times New Roman" w:hAnsi="Times New Roman" w:eastAsia="Calibri" w:cs="Times New Roman"/>
          <w:b/>
          <w:sz w:val="24"/>
          <w:szCs w:val="24"/>
          <w:lang w:bidi="ar-SA"/>
        </w:rPr>
        <w:pict>
          <v:shape id="1044" o:spid="_x0000_s1124" o:spt="32" type="#_x0000_t32" style="position:absolute;left:0pt;margin-left:249.75pt;margin-top:106.25pt;height:136.45pt;width:0.05pt;z-index:251682816;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">
            <v:path arrowok="t"/>
            <v:fill on="f" focussize="0,0"/>
            <v:stroke endarrow="block"/>
            <v:imagedata o:title=""/>
            <o:lock v:ext="edit"/>
          </v:shape>
        </w:pict>
      </w:r>
      <w:r>
        <w:rPr>
          <w:rFonts w:ascii="Times New Roman" w:hAnsi="Times New Roman" w:eastAsia="Calibri" w:cs="Times New Roman"/>
          <w:b/>
          <w:sz w:val="24"/>
          <w:szCs w:val="24"/>
          <w:lang w:bidi="ar-SA"/>
        </w:rPr>
        <w:pict>
          <v:rect id="1045" o:spid="_x0000_s1034" o:spt="1" style="position:absolute;left:0pt;margin-left:189pt;margin-top:196.35pt;height:27pt;width:126.9pt;z-index:2516838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">
            <v:path/>
            <v:fill focussize="0,0"/>
            <v:stroke/>
            <v:imagedata o:title=""/>
            <o:lock v:ext="edit"/>
            <v:textbox inset="2.54mm,2.54mm,2.54mm,2.54mm">
              <w:txbxContent>
                <w:p>
                  <w:pPr>
                    <w:jc w:val="center"/>
                    <w:rPr>
                      <w:sz w:val="20"/>
                      <w:szCs w:val="20"/>
                    </w:rPr>
                  </w:pPr>
                  <w:r>
                    <w:rPr>
                      <w:rFonts w:ascii="Times New Roman" w:hAnsi="Times New Roman" w:cs="Times New Roman"/>
                      <w:sz w:val="24"/>
                      <w:szCs w:val="24"/>
                      <w:lang w:val="en-CA"/>
                    </w:rPr>
                    <w:t>Randomized</w:t>
                  </w:r>
                  <w:r>
                    <w:rPr>
                      <w:sz w:val="20"/>
                      <w:szCs w:val="20"/>
                      <w:lang w:val="en-CA"/>
                    </w:rPr>
                    <w:t xml:space="preserve"> (n= 32)</w:t>
                  </w:r>
                </w:p>
              </w:txbxContent>
            </v:textbox>
          </v:rect>
        </w:pict>
      </w:r>
      <w:r>
        <w:rPr>
          <w:rFonts w:ascii="Times New Roman" w:hAnsi="Times New Roman" w:eastAsia="Calibri" w:cs="Times New Roman"/>
          <w:b/>
          <w:sz w:val="24"/>
          <w:szCs w:val="24"/>
          <w:lang w:bidi="ar-SA"/>
        </w:rPr>
        <w:pict>
          <v:rect id="1046" o:spid="_x0000_s1035" o:spt="1" style="position:absolute;left:0pt;margin-left:301.5pt;margin-top:115.45pt;height:72pt;width:193.5pt;z-index:25166745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">
            <v:path/>
            <v:fill focussize="0,0"/>
            <v:stroke/>
            <v:imagedata o:title=""/>
            <o:lock v:ext="edit"/>
            <v:textbox inset="2.54mm,2.54mm,2.54mm,2.54mm">
              <w:txbxContent>
                <w:p>
                  <w:pPr>
                    <w:rPr>
                      <w:rFonts w:ascii="Times New Roman" w:hAnsi="Times New Roman" w:cs="Times New Roman"/>
                      <w:sz w:val="24"/>
                      <w:szCs w:val="24"/>
                      <w:lang w:val="en-CA"/>
                    </w:rPr>
                  </w:pPr>
                  <w:r>
                    <w:rPr>
                      <w:rFonts w:ascii="Times New Roman" w:hAnsi="Times New Roman" w:cs="Times New Roman"/>
                      <w:sz w:val="24"/>
                      <w:szCs w:val="24"/>
                      <w:lang w:val="en-CA"/>
                    </w:rPr>
                    <w:t>Excluded  (n=   )</w:t>
                  </w:r>
                </w:p>
                <w:p>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 xml:space="preserve">  Not meeting inclusion criteria (n=  )</w:t>
                  </w:r>
                </w:p>
                <w:p>
                  <w:pPr>
                    <w:ind w:left="360" w:hanging="360"/>
                    <w:rPr>
                      <w:rFonts w:ascii="Times New Roman" w:hAnsi="Times New Roman" w:cs="Times New Roman"/>
                      <w:sz w:val="24"/>
                      <w:szCs w:val="24"/>
                      <w:lang w:val="en-CA"/>
                    </w:rPr>
                  </w:pPr>
                  <w:r>
                    <w:rPr>
                      <w:rFonts w:ascii="Times New Roman" w:hAnsi="Times New Roman" w:cs="Times New Roman"/>
                      <w:sz w:val="24"/>
                      <w:szCs w:val="24"/>
                    </w:rPr>
                    <w:t> </w:t>
                  </w:r>
                  <w:r>
                    <w:rPr>
                      <w:rFonts w:ascii="Times New Roman" w:hAnsi="Times New Roman" w:cs="Times New Roman"/>
                      <w:sz w:val="24"/>
                      <w:szCs w:val="24"/>
                      <w:lang w:val="en-CA"/>
                    </w:rPr>
                    <w:t xml:space="preserve">  Declined to participate (n=  )</w:t>
                  </w:r>
                </w:p>
                <w:p>
                  <w:pPr>
                    <w:ind w:left="360" w:hanging="36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lang w:val="en-CA"/>
                    </w:rPr>
                    <w:t xml:space="preserve">  Other reasons (n=  )</w:t>
                  </w:r>
                </w:p>
              </w:txbxContent>
            </v:textbox>
          </v:rect>
        </w:pict>
      </w:r>
      <w:r>
        <w:rPr>
          <w:rFonts w:ascii="Times New Roman" w:hAnsi="Times New Roman" w:eastAsia="Calibri" w:cs="Times New Roman"/>
          <w:b/>
          <w:sz w:val="24"/>
          <w:szCs w:val="24"/>
          <w:lang w:bidi="ar-SA"/>
        </w:rPr>
        <w:pict>
          <v:rect id="1047" o:spid="_x0000_s1036" o:spt="1" style="position:absolute;left:0pt;margin-left:171pt;margin-top:74.95pt;height:31.3pt;width:157.5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">
            <v:path/>
            <v:fill focussize="0,0"/>
            <v:stroke/>
            <v:imagedata o:title=""/>
            <o:lock v:ext="edit"/>
            <v:textbox inset="2.54mm,2.54mm,2.54mm,2.54mm">
              <w:txbxContent>
                <w:p>
                  <w:pPr>
                    <w:jc w:val="center"/>
                    <w:rPr>
                      <w:sz w:val="20"/>
                      <w:szCs w:val="20"/>
                    </w:rPr>
                  </w:pPr>
                  <w:r>
                    <w:rPr>
                      <w:rFonts w:ascii="Times New Roman" w:hAnsi="Times New Roman" w:cs="Times New Roman"/>
                      <w:sz w:val="24"/>
                      <w:szCs w:val="24"/>
                      <w:lang w:val="en-CA"/>
                    </w:rPr>
                    <w:t>Assessedforeligibility</w:t>
                  </w:r>
                  <w:r>
                    <w:rPr>
                      <w:sz w:val="20"/>
                      <w:szCs w:val="20"/>
                      <w:lang w:val="en-CA"/>
                    </w:rPr>
                    <w:t xml:space="preserve"> (n=  )</w:t>
                  </w:r>
                </w:p>
              </w:txbxContent>
            </v:textbox>
          </v:rect>
        </w:pict>
      </w:r>
      <w:r>
        <w:rPr>
          <w:rFonts w:ascii="Times New Roman" w:hAnsi="Times New Roman" w:eastAsia="Calibri" w:cs="Times New Roman"/>
          <w:b/>
          <w:sz w:val="24"/>
          <w:szCs w:val="24"/>
          <w:lang w:bidi="ar-SA"/>
        </w:rPr>
        <w:pict>
          <v:shape id="1048" o:spid="_x0000_s1123" o:spt="33" type="#_x0000_t33" style="position:absolute;left:0pt;margin-left:211.75pt;margin-top:242.55pt;height:31.5pt;width:183.6pt;z-index:251681792;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">
            <v:path arrowok="t"/>
            <v:fill on="f" focussize="0,0"/>
            <v:stroke endarrow="block"/>
            <v:imagedata o:title=""/>
            <o:lock v:ext="edit"/>
          </v:shape>
        </w:pict>
      </w:r>
      <w:r>
        <w:rPr>
          <w:rFonts w:ascii="Times New Roman" w:hAnsi="Times New Roman" w:eastAsia="Calibri" w:cs="Times New Roman"/>
          <w:b/>
          <w:sz w:val="24"/>
          <w:szCs w:val="24"/>
          <w:lang w:bidi="ar-SA"/>
        </w:rPr>
        <w:t>CONSORT 2010 Flow Diagram</w:t>
      </w:r>
    </w:p>
    <w:p>
      <w:pPr>
        <w:pStyle w:val="38"/>
        <w:spacing w:line="360" w:lineRule="auto"/>
        <w:ind w:left="720"/>
        <w:jc w:val="center"/>
      </w:pPr>
    </w:p>
    <w:p>
      <w:pPr>
        <w:pStyle w:val="38"/>
        <w:spacing w:line="360" w:lineRule="auto"/>
        <w:ind w:left="720"/>
        <w:jc w:val="center"/>
      </w:pPr>
      <w:r>
        <w:rPr>
          <w:rFonts w:eastAsia="Calibri"/>
          <w:b/>
        </w:rPr>
        <w:pict>
          <v:roundrect id="1049" o:spid="_x0000_s1037" o:spt="2" style="position:absolute;left:0pt;margin-left:182.2pt;margin-top:401.25pt;height:23.4pt;width:112.35pt;z-index:251674624;mso-width-relative:page;mso-height-relative:page;" fillcolor="#A9C7FD" fill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">
            <v:path/>
            <v:fill on="t" focussize="0,0"/>
            <v:stroke/>
            <v:imagedata o:title=""/>
            <o:lock v:ext="edit"/>
            <v:textbox inset="1.27mm,1.27mm,1.27mm,1.27mm">
              <w:txbxContent>
                <w:p>
                  <w:pPr>
                    <w:pStyle w:val="4"/>
                    <w:spacing w:before="0"/>
                    <w:rPr>
                      <w:rFonts w:ascii="Candara" w:hAnsi="Candara"/>
                    </w:rPr>
                  </w:pPr>
                  <w:r>
                    <w:rPr>
                      <w:rFonts w:cs="Times New Roman"/>
                    </w:rPr>
                    <w:t>Analysis</w:t>
                  </w:r>
                </w:p>
                <w:p>
                  <w:pPr>
                    <w:keepNext/>
                    <w:keepLines/>
                    <w:widowControl/>
                    <w:numPr>
                      <w:ilvl w:val="0"/>
                      <w:numId w:val="1"/>
                    </w:numPr>
                    <w:autoSpaceDE/>
                    <w:autoSpaceDN/>
                    <w:spacing w:line="276" w:lineRule="auto"/>
                    <w:ind w:left="0" w:firstLine="0"/>
                    <w:jc w:val="center"/>
                    <w:outlineLvl w:val="1"/>
                    <w:rPr>
                      <w:rFonts w:ascii="Candara" w:hAnsi="Candara" w:eastAsia="Times New Roman" w:cs="Times New Roman"/>
                      <w:b/>
                      <w:bCs/>
                      <w:color w:val="4F81BD"/>
                      <w:sz w:val="26"/>
                      <w:szCs w:val="26"/>
                      <w:lang w:bidi="ar-SA"/>
                    </w:rPr>
                  </w:pPr>
                  <w:r>
                    <w:rPr>
                      <w:rFonts w:ascii="Candara" w:hAnsi="Candara" w:eastAsia="Times New Roman" w:cs="Times New Roman"/>
                      <w:b/>
                      <w:bCs/>
                      <w:color w:val="4F81BD"/>
                      <w:sz w:val="26"/>
                      <w:szCs w:val="26"/>
                      <w:lang w:bidi="ar-SA"/>
                    </w:rPr>
                    <w:t>nalysis</w:t>
                  </w:r>
                </w:p>
                <w:p>
                  <w:pPr>
                    <w:pStyle w:val="4"/>
                    <w:numPr>
                      <w:ilvl w:val="0"/>
                      <w:numId w:val="0"/>
                    </w:numPr>
                    <w:spacing w:before="0"/>
                    <w:ind w:left="576"/>
                    <w:rPr>
                      <w:rFonts w:ascii="Candara" w:hAnsi="Candara"/>
                    </w:rPr>
                  </w:pPr>
                </w:p>
              </w:txbxContent>
            </v:textbox>
          </v:roundrect>
        </w:pict>
      </w:r>
      <w:r>
        <w:rPr>
          <w:rFonts w:eastAsia="Calibri"/>
          <w:b/>
        </w:rPr>
        <w:pict>
          <v:roundrect id="1050" o:spid="_x0000_s1038" o:spt="2" style="position:absolute;left:0pt;margin-left:175.5pt;margin-top:193pt;height:26.25pt;width:112.9pt;z-index:251674624;mso-width-relative:page;mso-height-relative:page;" fillcolor="#A9C7FD" fill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">
            <v:path/>
            <v:fill on="t" focussize="0,0"/>
            <v:stroke/>
            <v:imagedata o:title=""/>
            <o:lock v:ext="edit"/>
            <v:textbox inset="1.27mm,1.27mm,1.27mm,1.27mm">
              <w:txbxContent>
                <w:p>
                  <w:pPr>
                    <w:pStyle w:val="4"/>
                    <w:spacing w:before="0"/>
                    <w:jc w:val="center"/>
                    <w:rPr>
                      <w:rFonts w:ascii="Candara" w:hAnsi="Candara"/>
                    </w:rPr>
                  </w:pPr>
                  <w:r>
                    <w:rPr>
                      <w:rFonts w:cs="Times New Roman"/>
                    </w:rPr>
                    <w:t>Allocation</w:t>
                  </w:r>
                </w:p>
              </w:txbxContent>
            </v:textbox>
          </v:roundrect>
        </w:pict>
      </w:r>
      <w:r>
        <w:br w:type="page"/>
      </w:r>
    </w:p>
    <w:p>
      <w:pPr>
        <w:pStyle w:val="38"/>
        <w:spacing w:line="360" w:lineRule="auto"/>
        <w:rPr>
          <w:b/>
          <w:sz w:val="28"/>
          <w:szCs w:val="28"/>
        </w:rPr>
      </w:pPr>
      <w:r>
        <w:rPr>
          <w:b/>
          <w:sz w:val="28"/>
          <w:szCs w:val="28"/>
        </w:rPr>
        <w:t>10. References</w:t>
      </w:r>
    </w:p>
    <w:p>
      <w:pPr>
        <w:pStyle w:val="38"/>
        <w:spacing w:line="360" w:lineRule="auto"/>
        <w:jc w:val="both"/>
      </w:pPr>
      <w:r>
        <w:t>1.Bolger R, Lyons M, Harrison AJ, Kenny IC. Sprinting performance and resistance-based training interventions: a systematic review. The Journal of Strength &amp; Conditioning Research. 2015 Apr 1;29(4):1146-56.</w:t>
      </w:r>
    </w:p>
    <w:p>
      <w:pPr>
        <w:pStyle w:val="38"/>
        <w:spacing w:line="360" w:lineRule="auto"/>
        <w:jc w:val="both"/>
      </w:pPr>
      <w:r>
        <w:t>2.Petrakos G, Morin JB, Egan B. Resisted sled sprint training to improve sprint performance: a systematic review. Sports medicine. 2016 Mar;46(3):381-400.</w:t>
      </w:r>
    </w:p>
    <w:p>
      <w:pPr>
        <w:pStyle w:val="38"/>
        <w:spacing w:line="360" w:lineRule="auto"/>
        <w:jc w:val="both"/>
      </w:pPr>
      <w:r>
        <w:t>3. Rumpf MC, Lockie RG, Cronin JB, Jalilvand F. Effect of different sprint training methods on sprint performance over various distances: a brief review. Journal of strength and conditioning research. 2016 Jun 1;30(6):1767-85.</w:t>
      </w:r>
    </w:p>
    <w:p>
      <w:pPr>
        <w:pStyle w:val="38"/>
        <w:spacing w:line="360" w:lineRule="auto"/>
        <w:jc w:val="both"/>
      </w:pPr>
      <w:r>
        <w:t>4.Alcaraz PE, Carlos-Vivas J, Oponjuru BO, Martinez-Rodriguez A. The effectiveness of resisted sled training (RST) for sprint performance: a systematic review and meta-analysis. Sports Medicine. 2018 Sep;48(9):2143-65.</w:t>
      </w:r>
    </w:p>
    <w:p>
      <w:pPr>
        <w:pStyle w:val="38"/>
        <w:spacing w:line="360" w:lineRule="auto"/>
        <w:jc w:val="both"/>
      </w:pPr>
      <w:r>
        <w:t>5.Wang YC, Zhang N. Effects of plyometric training on soccer players. Experimental and therapeutic medicine. 2016 Aug 1;12(2):550-4.</w:t>
      </w:r>
    </w:p>
    <w:p>
      <w:pPr>
        <w:pStyle w:val="38"/>
        <w:spacing w:line="360" w:lineRule="auto"/>
        <w:jc w:val="both"/>
      </w:pPr>
      <w:r>
        <w:t>6.Bedoya AA, Miltenberger MR, Lopez RM. Plyometric training effects on athletic performance in youth soccer athletes: a systematic review. The Journal of Strength &amp; Conditioning Research. 2015 Aug 1;29(8):2351-60.</w:t>
      </w:r>
    </w:p>
    <w:p>
      <w:pPr>
        <w:pStyle w:val="38"/>
        <w:spacing w:line="360" w:lineRule="auto"/>
        <w:jc w:val="both"/>
      </w:pPr>
      <w:r>
        <w:t>7.Booth MA, Orr R. Effects of plyometric training on sports performance. Strength &amp; Conditioning Journal. 2016 Feb 1;38(1):30-7.</w:t>
      </w:r>
    </w:p>
    <w:p>
      <w:pPr>
        <w:pStyle w:val="38"/>
        <w:spacing w:line="360" w:lineRule="auto"/>
        <w:jc w:val="both"/>
      </w:pPr>
      <w:r>
        <w:t>8. Abdelilah B, El Korchi A, Balambo MA. Flexibility and agility: evolution and relationship. Journal of Manufacturing Technology Management. 2018 Jun 22.</w:t>
      </w:r>
    </w:p>
    <w:p>
      <w:pPr>
        <w:pStyle w:val="38"/>
        <w:spacing w:line="360" w:lineRule="auto"/>
        <w:jc w:val="both"/>
      </w:pPr>
      <w:r>
        <w:t>9.Mandal S, Roy B, Saha GC. Comparative study of speed and agility between university level cricket and football player. Age. 2017;17:28.</w:t>
      </w:r>
    </w:p>
    <w:p>
      <w:pPr>
        <w:pStyle w:val="38"/>
        <w:spacing w:line="360" w:lineRule="auto"/>
        <w:jc w:val="both"/>
      </w:pPr>
      <w:r>
        <w:t>10.Onofrei RR, Amaricai E, Petroman R, Surducan D, Suciu O. Preseason dynamic balance performance in healthy elite male soccer players. American journal of men's health. 2019 Feb;13(1):1557988319831920.</w:t>
      </w:r>
    </w:p>
    <w:p>
      <w:pPr>
        <w:pStyle w:val="38"/>
        <w:spacing w:line="360" w:lineRule="auto"/>
        <w:jc w:val="both"/>
      </w:pPr>
      <w:r>
        <w:t>11.Asadi A, Arazi H, Young WB, de Villarreal ES. The effects of plyometric training on change-of-direction ability: A meta-analysis. International journal of sports physiology and performance. 2016 Jul 1;11(5):563-73.</w:t>
      </w:r>
    </w:p>
    <w:p>
      <w:pPr>
        <w:pStyle w:val="38"/>
        <w:spacing w:line="360" w:lineRule="auto"/>
        <w:jc w:val="both"/>
      </w:pPr>
      <w:r>
        <w:t>12.Gist NH, Fedewa MV, Dishman RK, Cureton KJ. Sprint interval training effects on aerobic capacity: a systematic review and meta-analysis. Sports medicine. 2014 Feb;44(2):269-79.</w:t>
      </w:r>
    </w:p>
    <w:p>
      <w:pPr>
        <w:pStyle w:val="38"/>
        <w:spacing w:line="360" w:lineRule="auto"/>
        <w:jc w:val="both"/>
      </w:pPr>
      <w:r>
        <w:t>13.Hammami R, Granacher UR, Makhlouf I, Behm DG, Chaouachi A. Sequencing effects of balance and plyometric training on physical performance in youth soccer athletes. The Journal of Strength &amp; Conditioning Research. 2016 Dec 1;30(12):3278-89.</w:t>
      </w:r>
    </w:p>
    <w:p>
      <w:pPr>
        <w:pStyle w:val="38"/>
        <w:spacing w:line="360" w:lineRule="auto"/>
        <w:jc w:val="both"/>
      </w:pPr>
      <w:r>
        <w:t>14.Fischetti F, Vilardi A, Cataldi S, Greco G. Effects of plyometric training program on speed and explosive strength of lower limbs in young athletes. Journal of Physical Education &amp; Sport. 2018 Dec 1;18(4).</w:t>
      </w:r>
    </w:p>
    <w:p>
      <w:pPr>
        <w:pStyle w:val="38"/>
        <w:spacing w:line="360" w:lineRule="auto"/>
        <w:jc w:val="both"/>
      </w:pPr>
      <w:r>
        <w:t>15.Slimani M, Chamari K, Miarka B, Vecchio FBD, Chéour F. Effects of Plyometric Training on Physical Fitness in Team Sport Athletes: A Systematic Review. Journal of Human Kinetics. 2016;53(1):231-47</w:t>
      </w: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pStyle w:val="38"/>
        <w:spacing w:line="360" w:lineRule="auto"/>
        <w:jc w:val="both"/>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p>
    <w:p>
      <w:pPr>
        <w:spacing w:line="360" w:lineRule="auto"/>
        <w:ind w:left="720"/>
        <w:jc w:val="center"/>
        <w:rPr>
          <w:rFonts w:ascii="Times New Roman" w:hAnsi="Times New Roman" w:eastAsia="Times New Roman"/>
          <w:b/>
          <w:sz w:val="28"/>
          <w:szCs w:val="28"/>
        </w:rPr>
      </w:pPr>
      <w:r>
        <w:rPr>
          <w:rFonts w:ascii="Times New Roman" w:hAnsi="Times New Roman" w:eastAsia="Times New Roman"/>
          <w:b/>
          <w:sz w:val="28"/>
          <w:szCs w:val="28"/>
        </w:rPr>
        <w:t>ENGLISH CONSENT FORM</w:t>
      </w:r>
    </w:p>
    <w:p>
      <w:pPr>
        <w:tabs>
          <w:tab w:val="left" w:pos="4338"/>
        </w:tabs>
        <w:spacing w:line="360" w:lineRule="auto"/>
        <w:ind w:left="709"/>
        <w:jc w:val="both"/>
        <w:rPr>
          <w:rFonts w:ascii="Times New Roman" w:hAnsi="Times New Roman"/>
          <w:sz w:val="24"/>
          <w:szCs w:val="24"/>
        </w:rPr>
      </w:pPr>
      <w:r>
        <w:rPr>
          <w:rFonts w:ascii="Times New Roman" w:hAnsi="Times New Roman"/>
          <w:sz w:val="24"/>
          <w:szCs w:val="24"/>
        </w:rPr>
        <w:t>The study you are about to participate is a randomized control trial survey titled as;</w:t>
      </w:r>
    </w:p>
    <w:p>
      <w:pPr>
        <w:tabs>
          <w:tab w:val="left" w:pos="4338"/>
        </w:tabs>
        <w:spacing w:line="360" w:lineRule="auto"/>
        <w:ind w:left="709"/>
        <w:jc w:val="both"/>
        <w:rPr>
          <w:rFonts w:ascii="Times New Roman" w:hAnsi="Times New Roman"/>
          <w:sz w:val="24"/>
          <w:szCs w:val="24"/>
        </w:rPr>
      </w:pPr>
    </w:p>
    <w:p>
      <w:pPr>
        <w:tabs>
          <w:tab w:val="left" w:pos="4338"/>
        </w:tabs>
        <w:spacing w:line="360" w:lineRule="auto"/>
        <w:jc w:val="center"/>
        <w:rPr>
          <w:rFonts w:ascii="Times New Roman" w:hAnsi="Times New Roman"/>
          <w:b/>
          <w:sz w:val="40"/>
          <w:szCs w:val="40"/>
        </w:rPr>
      </w:pPr>
      <w:r>
        <w:rPr>
          <w:rFonts w:ascii="Times New Roman" w:hAnsi="Times New Roman"/>
          <w:sz w:val="24"/>
          <w:szCs w:val="24"/>
        </w:rPr>
        <w:t>“</w:t>
      </w:r>
      <w:r>
        <w:rPr>
          <w:rFonts w:ascii="Times New Roman" w:hAnsi="Times New Roman"/>
          <w:b/>
          <w:sz w:val="24"/>
          <w:szCs w:val="24"/>
        </w:rPr>
        <w:t>Effects of high resistance sprint training versus resisted plyometrics on speed, agility and balance in cricket fast bowlers</w:t>
      </w:r>
      <w:r>
        <w:rPr>
          <w:rFonts w:ascii="Times New Roman" w:hAnsi="Times New Roman"/>
          <w:b/>
          <w:bCs/>
          <w:sz w:val="24"/>
          <w:szCs w:val="24"/>
        </w:rPr>
        <w:t>”</w:t>
      </w:r>
    </w:p>
    <w:p>
      <w:pPr>
        <w:spacing w:line="360" w:lineRule="auto"/>
        <w:ind w:left="720"/>
        <w:jc w:val="both"/>
        <w:rPr>
          <w:rFonts w:ascii="Times New Roman" w:hAnsi="Times New Roman" w:eastAsia="Times New Roman"/>
          <w:sz w:val="24"/>
          <w:szCs w:val="24"/>
        </w:rPr>
      </w:pPr>
      <w:r>
        <w:rPr>
          <w:rFonts w:ascii="Times New Roman" w:hAnsi="Times New Roman" w:eastAsia="Times New Roman"/>
          <w:sz w:val="24"/>
          <w:szCs w:val="24"/>
        </w:rPr>
        <w:t>The study has no potential harm to participants. All data collected from you will be coded in order to protect your identity, and should not be disclosed to anyone. Following the study there will be no way to connect your name with your data. Your answers to the questions will not affect the quality of education given to you. Any additional information about the study results will be provided to you at its conclusion, upon your request.</w:t>
      </w:r>
    </w:p>
    <w:p>
      <w:pPr>
        <w:spacing w:line="360" w:lineRule="auto"/>
        <w:ind w:left="720"/>
        <w:jc w:val="both"/>
        <w:rPr>
          <w:rFonts w:ascii="Times New Roman" w:hAnsi="Times New Roman" w:eastAsia="Times New Roman"/>
          <w:sz w:val="24"/>
          <w:szCs w:val="24"/>
        </w:rPr>
      </w:pPr>
      <w:r>
        <w:rPr>
          <w:rFonts w:ascii="Times New Roman" w:hAnsi="Times New Roman" w:eastAsia="Times New Roman"/>
          <w:sz w:val="24"/>
          <w:szCs w:val="24"/>
        </w:rPr>
        <w:t>You are free to withdraw from the study at any time. You agree to participate, indicating that you have read and understood the nature of the study, and that all your inquiries concerning the activities have been answered to your satisfaction.</w:t>
      </w:r>
    </w:p>
    <w:p>
      <w:pPr>
        <w:spacing w:line="360" w:lineRule="auto"/>
        <w:ind w:left="720"/>
        <w:jc w:val="both"/>
        <w:rPr>
          <w:rFonts w:ascii="Times New Roman" w:hAnsi="Times New Roman" w:eastAsia="Times New Roman"/>
          <w:sz w:val="24"/>
          <w:szCs w:val="24"/>
        </w:rPr>
      </w:pPr>
    </w:p>
    <w:p>
      <w:pPr>
        <w:spacing w:line="360" w:lineRule="auto"/>
        <w:ind w:left="720"/>
        <w:jc w:val="both"/>
        <w:rPr>
          <w:rFonts w:ascii="Times New Roman" w:hAnsi="Times New Roman" w:eastAsia="Times New Roman"/>
          <w:sz w:val="24"/>
          <w:szCs w:val="24"/>
        </w:rPr>
      </w:pPr>
    </w:p>
    <w:p>
      <w:pPr>
        <w:spacing w:line="360" w:lineRule="auto"/>
        <w:ind w:left="720"/>
        <w:jc w:val="both"/>
        <w:rPr>
          <w:rFonts w:ascii="Times New Roman" w:hAnsi="Times New Roman" w:eastAsia="Times New Roman"/>
          <w:sz w:val="24"/>
          <w:szCs w:val="24"/>
        </w:rPr>
      </w:pPr>
    </w:p>
    <w:p>
      <w:pPr>
        <w:spacing w:line="360" w:lineRule="auto"/>
        <w:ind w:left="720"/>
        <w:jc w:val="both"/>
        <w:rPr>
          <w:rFonts w:ascii="Times New Roman" w:hAnsi="Times New Roman" w:eastAsia="Times New Roman"/>
          <w:sz w:val="24"/>
          <w:szCs w:val="24"/>
        </w:rPr>
      </w:pPr>
      <w:r>
        <w:rPr>
          <w:rFonts w:ascii="Times New Roman" w:hAnsi="Times New Roman" w:eastAsia="Times New Roman"/>
          <w:sz w:val="24"/>
          <w:szCs w:val="24"/>
        </w:rPr>
        <w:t>NAME ……………….                  SIGNATURE ………………</w:t>
      </w:r>
    </w:p>
    <w:p>
      <w:pPr>
        <w:spacing w:line="360" w:lineRule="auto"/>
        <w:ind w:left="720"/>
        <w:jc w:val="both"/>
        <w:rPr>
          <w:rFonts w:ascii="Times New Roman" w:hAnsi="Times New Roman" w:eastAsia="Times New Roman"/>
          <w:sz w:val="24"/>
          <w:szCs w:val="24"/>
        </w:rPr>
      </w:pPr>
      <w:r>
        <w:rPr>
          <w:rFonts w:ascii="Times New Roman" w:hAnsi="Times New Roman" w:eastAsia="Times New Roman"/>
          <w:sz w:val="24"/>
          <w:szCs w:val="24"/>
        </w:rPr>
        <w:t>DATE ……………….</w:t>
      </w:r>
    </w:p>
    <w:p>
      <w:pPr>
        <w:spacing w:line="360" w:lineRule="auto"/>
        <w:ind w:left="720"/>
        <w:jc w:val="both"/>
        <w:rPr>
          <w:rFonts w:ascii="Times New Roman" w:hAnsi="Times New Roman" w:eastAsia="Times New Roman"/>
          <w:sz w:val="24"/>
          <w:szCs w:val="24"/>
        </w:rPr>
      </w:pPr>
    </w:p>
    <w:p>
      <w:pPr>
        <w:spacing w:line="360" w:lineRule="auto"/>
        <w:ind w:left="720"/>
        <w:jc w:val="both"/>
        <w:rPr>
          <w:rFonts w:ascii="Times New Roman" w:hAnsi="Times New Roman" w:eastAsia="Times New Roman"/>
          <w:sz w:val="24"/>
          <w:szCs w:val="24"/>
        </w:rPr>
      </w:pPr>
    </w:p>
    <w:p>
      <w:pPr>
        <w:pStyle w:val="38"/>
        <w:spacing w:line="360" w:lineRule="auto"/>
        <w:jc w:val="both"/>
        <w:rPr>
          <w:b/>
          <w:sz w:val="36"/>
          <w:szCs w:val="36"/>
          <w:u w:val="single"/>
        </w:rPr>
      </w:pPr>
    </w:p>
    <w:p>
      <w:pPr>
        <w:pStyle w:val="5"/>
        <w:numPr>
          <w:ilvl w:val="0"/>
          <w:numId w:val="0"/>
        </w:numPr>
        <w:spacing w:line="360" w:lineRule="auto"/>
        <w:ind w:left="2160"/>
        <w:rPr>
          <w:rFonts w:cs="Times New Roman"/>
          <w:color w:val="000000"/>
          <w:sz w:val="28"/>
          <w:szCs w:val="28"/>
          <w:rtl/>
        </w:rPr>
      </w:pPr>
      <w:r>
        <w:rPr>
          <w:b w:val="0"/>
          <w:u w:val="single"/>
        </w:rPr>
        <w:br w:type="page"/>
      </w:r>
      <w:r>
        <w:rPr>
          <w:rFonts w:cs="Times New Roman"/>
          <w:color w:val="000000"/>
          <w:sz w:val="28"/>
          <w:szCs w:val="28"/>
        </w:rPr>
        <w:t>URDU CONSENT FORM</w:t>
      </w:r>
    </w:p>
    <w:p>
      <w:pPr>
        <w:spacing w:line="360" w:lineRule="auto"/>
        <w:jc w:val="center"/>
        <w:rPr>
          <w:rFonts w:ascii="Urdu Typesetting" w:hAnsi="Urdu Typesetting" w:cs="Urdu Typesetting"/>
          <w:sz w:val="24"/>
          <w:szCs w:val="24"/>
          <w:rtl/>
          <w:lang w:bidi="ur-PK"/>
        </w:rPr>
      </w:pPr>
      <w:r>
        <w:rPr>
          <w:rFonts w:ascii="Urdu Typesetting" w:hAnsi="Urdu Typesetting" w:cs="Urdu Typesetting"/>
          <w:sz w:val="24"/>
          <w:szCs w:val="24"/>
          <w:rtl/>
          <w:lang w:bidi="ur-PK"/>
        </w:rPr>
        <w:t>میں _________________________ تصدیق کرتا/ کرتی ہوں کہ</w:t>
      </w:r>
    </w:p>
    <w:p>
      <w:pPr>
        <w:pStyle w:val="23"/>
        <w:shd w:val="clear" w:color="auto" w:fill="F8F9FA"/>
        <w:bidi/>
        <w:spacing w:line="360" w:lineRule="auto"/>
        <w:jc w:val="both"/>
        <w:rPr>
          <w:rFonts w:ascii="inherit" w:hAnsi="inherit"/>
          <w:color w:val="222222"/>
          <w:sz w:val="36"/>
          <w:szCs w:val="36"/>
        </w:rPr>
      </w:pPr>
      <w:r>
        <w:rPr>
          <w:rFonts w:ascii="Urdu Typesetting" w:hAnsi="Urdu Typesetting" w:cs="Urdu Typesetting"/>
          <w:sz w:val="24"/>
          <w:szCs w:val="24"/>
          <w:rtl/>
          <w:lang w:bidi="ur-PK"/>
        </w:rPr>
        <w:t>محتر</w:t>
      </w:r>
      <w:r>
        <w:rPr>
          <w:rFonts w:hint="cs" w:ascii="Urdu Typesetting" w:hAnsi="Urdu Typesetting"/>
          <w:sz w:val="24"/>
          <w:szCs w:val="24"/>
          <w:rtl/>
          <w:lang w:bidi="ur-PK"/>
        </w:rPr>
        <w:t>م</w:t>
      </w:r>
      <w:r>
        <w:rPr>
          <w:rFonts w:hint="cs" w:ascii="Urdu Typesetting" w:hAnsi="Urdu Typesetting"/>
          <w:sz w:val="24"/>
          <w:szCs w:val="24"/>
          <w:rtl/>
          <w:lang w:bidi="ar-DZ"/>
        </w:rPr>
        <w:t xml:space="preserve">حافظ محمد ابو بکر اظہر </w:t>
      </w:r>
    </w:p>
    <w:p>
      <w:pPr>
        <w:pStyle w:val="23"/>
        <w:shd w:val="clear" w:color="auto" w:fill="F8F9FA"/>
        <w:bidi/>
        <w:spacing w:line="360" w:lineRule="auto"/>
        <w:jc w:val="both"/>
        <w:rPr>
          <w:rFonts w:ascii="inherit" w:hAnsi="inherit"/>
          <w:color w:val="222222"/>
          <w:sz w:val="36"/>
          <w:szCs w:val="36"/>
        </w:rPr>
      </w:pPr>
    </w:p>
    <w:p>
      <w:pPr>
        <w:spacing w:line="360" w:lineRule="auto"/>
        <w:ind w:left="8222"/>
        <w:jc w:val="both"/>
        <w:rPr>
          <w:rFonts w:ascii="Urdu Typesetting" w:hAnsi="Urdu Typesetting" w:cs="Urdu Typesetting"/>
          <w:sz w:val="24"/>
          <w:szCs w:val="24"/>
          <w:rtl/>
          <w:lang w:bidi="ur-PK"/>
        </w:rPr>
      </w:pPr>
      <w:r>
        <w:rPr>
          <w:rFonts w:ascii="Urdu Typesetting" w:hAnsi="Urdu Typesetting" w:cs="Urdu Typesetting"/>
          <w:sz w:val="24"/>
          <w:szCs w:val="24"/>
          <w:rtl/>
          <w:lang w:bidi="ur-PK"/>
        </w:rPr>
        <w:t>نے</w:t>
      </w:r>
    </w:p>
    <w:p>
      <w:pPr>
        <w:spacing w:line="360" w:lineRule="auto"/>
        <w:ind w:left="7088"/>
        <w:jc w:val="both"/>
        <w:rPr>
          <w:rFonts w:ascii="Urdu Typesetting" w:hAnsi="Urdu Typesetting" w:cs="Urdu Typesetting"/>
          <w:b/>
          <w:bCs/>
          <w:sz w:val="24"/>
          <w:szCs w:val="24"/>
          <w:rtl/>
          <w:lang w:bidi="ur-PK"/>
        </w:rPr>
      </w:pPr>
      <w:r>
        <w:rPr>
          <w:rFonts w:ascii="Urdu Typesetting" w:hAnsi="Urdu Typesetting" w:cs="Urdu Typesetting"/>
          <w:b/>
          <w:bCs/>
          <w:sz w:val="24"/>
          <w:szCs w:val="24"/>
          <w:rtl/>
          <w:lang w:bidi="ur-PK"/>
        </w:rPr>
        <w:t>اپنی تحقیق</w:t>
      </w:r>
    </w:p>
    <w:p>
      <w:pPr>
        <w:pStyle w:val="22"/>
        <w:spacing w:line="360" w:lineRule="auto"/>
        <w:jc w:val="center"/>
        <w:rPr>
          <w:b/>
          <w:bCs/>
          <w:sz w:val="28"/>
          <w:szCs w:val="28"/>
        </w:rPr>
      </w:pPr>
      <w:r>
        <w:rPr>
          <w:b/>
          <w:bCs/>
          <w:sz w:val="28"/>
          <w:szCs w:val="28"/>
        </w:rPr>
        <w:t>(Effects of high resistance sprint training versus resisted plyometrics on speed, agility and balance in cricket fast bowlers)</w:t>
      </w:r>
    </w:p>
    <w:p>
      <w:pPr>
        <w:pStyle w:val="23"/>
        <w:shd w:val="clear" w:color="auto" w:fill="F8F9FA"/>
        <w:bidi/>
        <w:spacing w:line="360" w:lineRule="auto"/>
        <w:jc w:val="both"/>
        <w:rPr>
          <w:rFonts w:ascii="inherit" w:hAnsi="inherit"/>
          <w:color w:val="222222"/>
          <w:sz w:val="36"/>
          <w:szCs w:val="36"/>
        </w:rPr>
      </w:pPr>
      <w:r>
        <w:rPr>
          <w:rFonts w:ascii="Urdu Typesetting" w:hAnsi="Urdu Typesetting" w:cs="Urdu Typesetting"/>
          <w:sz w:val="24"/>
          <w:szCs w:val="24"/>
          <w:rtl/>
          <w:lang w:bidi="ur-PK"/>
        </w:rPr>
        <w:t xml:space="preserve">زیرنگرانی </w:t>
      </w:r>
      <w:r>
        <w:rPr>
          <w:rFonts w:hint="cs" w:ascii="Urdu Typesetting" w:hAnsi="Urdu Typesetting"/>
          <w:sz w:val="24"/>
          <w:szCs w:val="24"/>
          <w:rtl/>
          <w:lang w:bidi="ar-DZ"/>
        </w:rPr>
        <w:t xml:space="preserve">محترمہ ڈاکٹر حلیمہ شوکت </w:t>
      </w:r>
    </w:p>
    <w:p>
      <w:pPr>
        <w:spacing w:line="360" w:lineRule="auto"/>
        <w:jc w:val="both"/>
        <w:rPr>
          <w:rFonts w:ascii="Urdu Typesetting" w:hAnsi="Urdu Typesetting" w:cs="Urdu Typesetting"/>
          <w:sz w:val="24"/>
          <w:szCs w:val="24"/>
          <w:rtl/>
          <w:lang w:bidi="ur-PK"/>
        </w:rPr>
      </w:pPr>
      <w:r>
        <w:rPr>
          <w:rFonts w:ascii="Urdu Typesetting" w:hAnsi="Urdu Typesetting" w:cs="Urdu Typesetting"/>
          <w:sz w:val="24"/>
          <w:szCs w:val="24"/>
          <w:rtl/>
          <w:lang w:bidi="ur-PK"/>
        </w:rPr>
        <w:t>، کے متعلق بتا دیا ہے۔ مجھے اس تحقیق کی نوعیت، مقاصد، احداف، توقعات، فوائد اور خطرات کے متعلق ساری معلومات فراہم کر دی گئی ہیں۔</w:t>
      </w:r>
    </w:p>
    <w:p>
      <w:pPr>
        <w:spacing w:line="360" w:lineRule="auto"/>
        <w:jc w:val="both"/>
        <w:rPr>
          <w:rFonts w:ascii="Urdu Typesetting" w:hAnsi="Urdu Typesetting" w:cs="Urdu Typesetting"/>
          <w:sz w:val="24"/>
          <w:szCs w:val="24"/>
          <w:rtl/>
          <w:lang w:bidi="ur-PK"/>
        </w:rPr>
      </w:pPr>
      <w:r>
        <w:rPr>
          <w:rFonts w:ascii="Urdu Typesetting" w:hAnsi="Urdu Typesetting" w:cs="Urdu Typesetting"/>
          <w:sz w:val="24"/>
          <w:szCs w:val="24"/>
          <w:rtl/>
          <w:lang w:bidi="ur-PK"/>
        </w:rPr>
        <w:t>اس تحقیق کے دوران ساری معلومات صیغۃ راز میں رہیں گی اور مریض کا نام اور دیگر معلومات صرف تحقیق کے لیے استعمال ہوں گی۔مجھے یہ بھی بتا دیا گیا ہے کہ میں اس تحقیق سے متعلقہ ہر قسم کے سوال پوچھنے کا مجاز ہوں اور یہ تحقیق صرف ایک شخص ک مفاد میں نہیں ہے بلکہ بحسثیت مجموعی انسانیت کا مفاد اس سے وابسطہ ہے۔ تمام تفصیلات جاننے کے بعد یس تحقیق میں شامل ہونے یا نہ ہونے پر کسی کا قائل نہیں ہوں۔  اس تحقیق سے کسی بھی وقت علیحدہ ہونے پر مجھ پر کوئی پابندی نہیں ہو گی۔ میں بذاتِ خود بقائمی حوش و حواس اور رضا مندی سے اس تحقیقاتی عمل میں شامل ہوتی/ ہوتا  ہوں۔</w:t>
      </w:r>
    </w:p>
    <w:p>
      <w:pPr>
        <w:spacing w:line="360" w:lineRule="auto"/>
        <w:jc w:val="both"/>
        <w:rPr>
          <w:rFonts w:ascii="Urdu Typesetting" w:hAnsi="Urdu Typesetting" w:cs="Urdu Typesetting"/>
          <w:sz w:val="24"/>
          <w:szCs w:val="24"/>
          <w:lang w:bidi="ur-PK"/>
        </w:rPr>
      </w:pPr>
    </w:p>
    <w:p>
      <w:pPr>
        <w:spacing w:line="360" w:lineRule="auto"/>
        <w:rPr>
          <w:rFonts w:ascii="Urdu Typesetting" w:hAnsi="Urdu Typesetting" w:cs="Urdu Typesetting"/>
          <w:sz w:val="24"/>
          <w:szCs w:val="24"/>
          <w:rtl/>
          <w:lang w:bidi="ur-PK"/>
        </w:rPr>
      </w:pPr>
    </w:p>
    <w:p>
      <w:pPr>
        <w:spacing w:line="360" w:lineRule="auto"/>
        <w:ind w:left="3555" w:right="-426"/>
        <w:jc w:val="right"/>
        <w:rPr>
          <w:rFonts w:ascii="Urdu Typesetting" w:hAnsi="Urdu Typesetting" w:cs="Urdu Typesetting"/>
          <w:sz w:val="24"/>
          <w:szCs w:val="24"/>
          <w:rtl/>
          <w:lang w:bidi="ur-PK"/>
        </w:rPr>
      </w:pPr>
      <w:r>
        <w:rPr>
          <w:rFonts w:ascii="Urdu Typesetting" w:hAnsi="Urdu Typesetting" w:cs="Urdu Typesetting"/>
          <w:sz w:val="24"/>
          <w:szCs w:val="24"/>
          <w:rtl/>
          <w:lang w:bidi="ur-PK"/>
        </w:rPr>
        <w:t>دستخط محقق         -------------------------</w:t>
      </w:r>
    </w:p>
    <w:p>
      <w:pPr>
        <w:spacing w:line="360" w:lineRule="auto"/>
        <w:ind w:left="4122" w:right="-142"/>
        <w:jc w:val="right"/>
        <w:rPr>
          <w:rFonts w:ascii="Urdu Typesetting" w:hAnsi="Urdu Typesetting" w:cs="Urdu Typesetting"/>
          <w:sz w:val="24"/>
          <w:szCs w:val="24"/>
          <w:rtl/>
          <w:lang w:bidi="ur-PK"/>
        </w:rPr>
      </w:pPr>
      <w:r>
        <w:rPr>
          <w:rFonts w:ascii="Urdu Typesetting" w:hAnsi="Urdu Typesetting" w:cs="Urdu Typesetting"/>
          <w:sz w:val="24"/>
          <w:szCs w:val="24"/>
          <w:rtl/>
          <w:lang w:bidi="ur-PK"/>
        </w:rPr>
        <w:t>دستخط شرکت کار   -----------------------</w:t>
      </w:r>
    </w:p>
    <w:p>
      <w:pPr>
        <w:spacing w:line="360" w:lineRule="auto"/>
        <w:ind w:left="4548"/>
        <w:jc w:val="right"/>
        <w:rPr>
          <w:rFonts w:ascii="Alvi Nastaleeq" w:hAnsi="Alvi Nastaleeq" w:cs="Alvi Nastaleeq"/>
          <w:lang w:bidi="ur-PK"/>
        </w:rPr>
      </w:pPr>
      <w:r>
        <w:rPr>
          <w:rFonts w:ascii="Urdu Typesetting" w:hAnsi="Urdu Typesetting" w:cs="Urdu Typesetting"/>
          <w:sz w:val="24"/>
          <w:szCs w:val="24"/>
          <w:rtl/>
          <w:lang w:bidi="ur-PK"/>
        </w:rPr>
        <w:t>تاریخ                   -----------</w:t>
      </w:r>
      <w:r>
        <w:rPr>
          <w:rFonts w:hint="cs" w:ascii="Alvi Nastaleeq" w:hAnsi="Alvi Nastaleeq" w:cs="Alvi Nastaleeq"/>
          <w:rtl/>
          <w:lang w:bidi="ur-PK"/>
        </w:rPr>
        <w:t>-</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pStyle w:val="26"/>
        <w:numPr>
          <w:ilvl w:val="0"/>
          <w:numId w:val="9"/>
        </w:numPr>
        <w:spacing w:line="360" w:lineRule="auto"/>
        <w:jc w:val="both"/>
        <w:rPr>
          <w:rFonts w:ascii="Times New Roman" w:hAnsi="Times New Roman" w:cs="Times New Roman"/>
          <w:b/>
          <w:sz w:val="32"/>
          <w:szCs w:val="32"/>
        </w:rPr>
      </w:pPr>
      <w:r>
        <w:rPr>
          <w:rFonts w:ascii="Times New Roman" w:hAnsi="Times New Roman" w:cs="Times New Roman"/>
          <w:b/>
          <w:sz w:val="32"/>
          <w:szCs w:val="32"/>
        </w:rPr>
        <w:t>QUESTIONAIRE/TOOL:</w:t>
      </w:r>
    </w:p>
    <w:p>
      <w:pPr>
        <w:pStyle w:val="26"/>
        <w:spacing w:line="360" w:lineRule="auto"/>
        <w:ind w:left="855"/>
        <w:jc w:val="both"/>
        <w:rPr>
          <w:rFonts w:ascii="Times New Roman" w:hAnsi="Times New Roman" w:cs="Times New Roman"/>
          <w:b/>
          <w:sz w:val="32"/>
          <w:szCs w:val="32"/>
        </w:rPr>
      </w:pPr>
      <w:r>
        <w:rPr>
          <w:rFonts w:ascii="Times New Roman" w:hAnsi="Times New Roman" w:cs="Times New Roman"/>
          <w:b/>
          <w:sz w:val="32"/>
          <w:szCs w:val="32"/>
        </w:rPr>
        <w:t>T Agility teat:</w:t>
      </w:r>
    </w:p>
    <w:p>
      <w:pPr>
        <w:pStyle w:val="26"/>
        <w:spacing w:line="360" w:lineRule="auto"/>
        <w:ind w:left="855"/>
        <w:jc w:val="both"/>
        <w:rPr>
          <w:rFonts w:ascii="Times New Roman" w:hAnsi="Times New Roman" w:cs="Times New Roman"/>
          <w:b/>
          <w:sz w:val="32"/>
          <w:szCs w:val="32"/>
        </w:rPr>
      </w:pPr>
      <w:r>
        <w:rPr>
          <w:rFonts w:ascii="Times New Roman" w:hAnsi="Times New Roman" w:cs="Times New Roman"/>
          <w:b/>
          <w:sz w:val="32"/>
          <w:szCs w:val="32"/>
          <w:lang w:bidi="ar-SA"/>
        </w:rPr>
        <w:drawing>
          <wp:inline distT="0" distB="0" distL="0" distR="0">
            <wp:extent cx="4314825" cy="2990850"/>
            <wp:effectExtent l="0" t="0" r="9525" b="0"/>
            <wp:docPr id="1070" name="Picture 1070" descr="C:\Users\Sheraz Ali\Desktop\7eacd32f-9157-44a3-a659-6f85c327fc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Picture 1070" descr="C:\Users\Sheraz Ali\Desktop\7eacd32f-9157-44a3-a659-6f85c327fc5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14825" cy="2990850"/>
                    </a:xfrm>
                    <a:prstGeom prst="rect">
                      <a:avLst/>
                    </a:prstGeom>
                    <a:noFill/>
                    <a:ln>
                      <a:noFill/>
                    </a:ln>
                  </pic:spPr>
                </pic:pic>
              </a:graphicData>
            </a:graphic>
          </wp:inline>
        </w:drawing>
      </w: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Illionus agility Run:</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lang w:bidi="ar-SA"/>
        </w:rPr>
        <w:drawing>
          <wp:inline distT="0" distB="0" distL="0" distR="0">
            <wp:extent cx="3486150" cy="3248025"/>
            <wp:effectExtent l="0" t="0" r="0" b="9525"/>
            <wp:docPr id="1071" name="Picture 1071" descr="C:\Users\Sheraz Ali\Desktop\6d48bc0d-f12b-4d89-b62c-4bd4198b9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Picture 1071" descr="C:\Users\Sheraz Ali\Desktop\6d48bc0d-f12b-4d89-b62c-4bd4198b94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86150" cy="3248025"/>
                    </a:xfrm>
                    <a:prstGeom prst="rect">
                      <a:avLst/>
                    </a:prstGeom>
                    <a:noFill/>
                    <a:ln>
                      <a:noFill/>
                    </a:ln>
                  </pic:spPr>
                </pic:pic>
              </a:graphicData>
            </a:graphic>
          </wp:inline>
        </w:drawing>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sectPr>
          <w:footerReference r:id="rId6" w:type="default"/>
          <w:pgSz w:w="12240" w:h="15840"/>
          <w:pgMar w:top="720" w:right="720" w:bottom="1180" w:left="700" w:header="720" w:footer="996" w:gutter="0"/>
          <w:pgNumType w:start="1"/>
          <w:cols w:space="720" w:num="1"/>
        </w:sectPr>
      </w:pPr>
      <w:r>
        <w:rPr>
          <w:rFonts w:ascii="Times New Roman" w:hAnsi="Times New Roman" w:cs="Times New Roman"/>
          <w:b/>
          <w:sz w:val="32"/>
          <w:szCs w:val="32"/>
        </w:rPr>
        <w:t>Star excursion test</w:t>
      </w:r>
    </w:p>
    <w:p>
      <w:pPr>
        <w:tabs>
          <w:tab w:val="left" w:pos="4765"/>
        </w:tabs>
        <w:spacing w:before="100"/>
        <w:ind w:right="38"/>
        <w:rPr>
          <w:rFonts w:ascii="Times New Roman"/>
          <w:sz w:val="34"/>
          <w:lang w:bidi="ar-SA"/>
        </w:rPr>
      </w:pPr>
    </w:p>
    <w:p>
      <w:pPr>
        <w:tabs>
          <w:tab w:val="left" w:pos="4765"/>
        </w:tabs>
        <w:spacing w:before="100"/>
        <w:ind w:right="38"/>
        <w:rPr>
          <w:rFonts w:ascii="Times New Roman"/>
          <w:sz w:val="34"/>
        </w:rPr>
      </w:pPr>
      <w:r>
        <w:rPr>
          <w:rFonts w:ascii="Times New Roman"/>
          <w:sz w:val="34"/>
          <w:lang w:bidi="ar-SA"/>
        </w:rPr>
        <w:drawing>
          <wp:inline distT="0" distB="0" distL="0" distR="0">
            <wp:extent cx="4695825" cy="5924550"/>
            <wp:effectExtent l="0" t="0" r="9525" b="0"/>
            <wp:docPr id="1072" name="Picture 1072" descr="C:\Users\Sheraz Ali\Desktop\a2998d4e-d53c-4aa1-a547-3fd2fb9123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Picture 1072" descr="C:\Users\Sheraz Ali\Desktop\a2998d4e-d53c-4aa1-a547-3fd2fb9123c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95825" cy="5924550"/>
                    </a:xfrm>
                    <a:prstGeom prst="rect">
                      <a:avLst/>
                    </a:prstGeom>
                    <a:noFill/>
                    <a:ln>
                      <a:noFill/>
                    </a:ln>
                  </pic:spPr>
                </pic:pic>
              </a:graphicData>
            </a:graphic>
          </wp:inline>
        </w:drawing>
      </w:r>
    </w:p>
    <w:p>
      <w:pPr>
        <w:spacing w:before="191" w:line="360" w:lineRule="auto"/>
        <w:ind w:left="220"/>
        <w:jc w:val="both"/>
        <w:rPr>
          <w:rFonts w:ascii="Times New Roman" w:hAnsi="Times New Roman" w:cs="Times New Roman"/>
          <w:b/>
          <w:w w:val="104"/>
          <w:sz w:val="24"/>
          <w:szCs w:val="24"/>
        </w:rPr>
      </w:pPr>
    </w:p>
    <w:p>
      <w:pPr>
        <w:spacing w:before="191" w:line="360" w:lineRule="auto"/>
        <w:ind w:left="220"/>
        <w:jc w:val="both"/>
        <w:rPr>
          <w:rFonts w:ascii="Times New Roman" w:hAnsi="Times New Roman" w:cs="Times New Roman"/>
          <w:b/>
          <w:w w:val="104"/>
          <w:sz w:val="24"/>
          <w:szCs w:val="24"/>
        </w:rPr>
      </w:pPr>
      <w:r>
        <w:rPr>
          <w:rFonts w:ascii="Times New Roman" w:hAnsi="Times New Roman" w:cs="Times New Roman"/>
          <w:b/>
          <w:w w:val="104"/>
          <w:sz w:val="24"/>
          <w:szCs w:val="24"/>
        </w:rPr>
        <w:t>30 m sprint:</w:t>
      </w:r>
    </w:p>
    <w:p>
      <w:pPr>
        <w:spacing w:before="191" w:line="360" w:lineRule="auto"/>
        <w:ind w:left="220"/>
        <w:jc w:val="both"/>
        <w:rPr>
          <w:rFonts w:ascii="Times New Roman" w:hAnsi="Times New Roman" w:cs="Times New Roman"/>
          <w:b/>
          <w:w w:val="104"/>
          <w:sz w:val="28"/>
          <w:szCs w:val="28"/>
        </w:rPr>
      </w:pPr>
      <w:r>
        <w:rPr>
          <w:rFonts w:ascii="Times New Roman" w:hAnsi="Times New Roman" w:cs="Times New Roman"/>
          <w:b/>
          <w:w w:val="104"/>
          <w:sz w:val="28"/>
          <w:szCs w:val="28"/>
          <w:lang w:bidi="ar-SA"/>
        </w:rPr>
        <w:drawing>
          <wp:inline distT="0" distB="0" distL="0" distR="0">
            <wp:extent cx="5940425" cy="1772920"/>
            <wp:effectExtent l="0" t="0" r="3175" b="0"/>
            <wp:docPr id="1073" name="Picture 1073" descr="C:\Users\Sheraz Ali\Desktop\Figure-2-Graphic-representation-of-30m-sprint-runn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Picture 1073" descr="C:\Users\Sheraz Ali\Desktop\Figure-2-Graphic-representation-of-30m-sprint-running-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0425" cy="1773139"/>
                    </a:xfrm>
                    <a:prstGeom prst="rect">
                      <a:avLst/>
                    </a:prstGeom>
                    <a:noFill/>
                    <a:ln>
                      <a:noFill/>
                    </a:ln>
                  </pic:spPr>
                </pic:pic>
              </a:graphicData>
            </a:graphic>
          </wp:inline>
        </w:drawing>
      </w:r>
    </w:p>
    <w:p>
      <w:pPr>
        <w:spacing w:before="191" w:line="360" w:lineRule="auto"/>
        <w:ind w:left="220"/>
        <w:jc w:val="both"/>
        <w:rPr>
          <w:rFonts w:ascii="Times New Roman" w:hAnsi="Times New Roman" w:cs="Times New Roman"/>
          <w:b/>
          <w:w w:val="104"/>
          <w:sz w:val="28"/>
          <w:szCs w:val="28"/>
        </w:rPr>
      </w:pPr>
    </w:p>
    <w:p>
      <w:pPr>
        <w:spacing w:before="191" w:line="360" w:lineRule="auto"/>
        <w:ind w:left="220"/>
        <w:jc w:val="both"/>
        <w:rPr>
          <w:rFonts w:ascii="Times New Roman" w:hAnsi="Times New Roman" w:cs="Times New Roman"/>
          <w:b/>
          <w:w w:val="104"/>
          <w:sz w:val="28"/>
          <w:szCs w:val="28"/>
        </w:rPr>
      </w:pPr>
    </w:p>
    <w:p>
      <w:pPr>
        <w:spacing w:before="191" w:line="360" w:lineRule="auto"/>
        <w:ind w:left="220"/>
        <w:jc w:val="both"/>
        <w:rPr>
          <w:rFonts w:ascii="Times New Roman" w:hAnsi="Times New Roman" w:cs="Times New Roman"/>
          <w:b/>
          <w:w w:val="104"/>
          <w:sz w:val="28"/>
          <w:szCs w:val="28"/>
        </w:rPr>
      </w:pPr>
    </w:p>
    <w:p>
      <w:pPr>
        <w:spacing w:before="5" w:line="360" w:lineRule="auto"/>
        <w:jc w:val="both"/>
        <w:rPr>
          <w:sz w:val="16"/>
          <w:szCs w:val="16"/>
        </w:rPr>
      </w:pPr>
      <w:r>
        <w:rPr>
          <w:rFonts w:ascii="Times New Roman" w:hAnsi="Times New Roman" w:cs="Times New Roman"/>
          <w:sz w:val="36"/>
          <w:szCs w:val="36"/>
          <w:lang w:bidi="ar-SA"/>
        </w:rPr>
        <w:pict>
          <v:group id="1056" o:spid="_x0000_s1117" o:spt="203" style="position:absolute;left:0pt;margin-left:595.2pt;margin-top:256.35pt;height:23.6pt;width:11.65pt;mso-position-horizontal-relative:page;mso-position-vertical-relative:page;z-index:-251656192;mso-width-relative:page;mso-height-relative:page;" coordorigin="1190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">
            <o:lock v:ext="edit"/>
            <v:rect id="1057" o:spid="_x0000_s1122" o:spt="1" style="position:absolute;left:11924;top:5137;height:157;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">
              <v:path/>
              <v:fill on="f" focussize="0,0"/>
              <v:stroke weight="1pt"/>
              <v:imagedata o:title=""/>
              <o:lock v:ext="edit"/>
            </v:rect>
            <v:rect id="1058" o:spid="_x0000_s1121" o:spt="1" style="position:absolute;left:11924;top:5386;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">
              <v:path/>
              <v:fill on="f" focussize="0,0"/>
              <v:stroke weight="1pt"/>
              <v:imagedata o:title=""/>
              <o:lock v:ext="edit"/>
            </v:rect>
            <v:shape id="1059" o:spid="_x0000_s1120" o:spt="100" style="position:absolute;left:11914;top:5376;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60" o:spid="_x0000_s1119" o:spt="1" style="position:absolute;left:11914;top:5376;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">
              <v:path/>
              <v:fill focussize="0,0"/>
              <v:stroke on="f"/>
              <v:imagedata o:title=""/>
              <o:lock v:ext="edit"/>
            </v:rect>
            <v:rect id="1061" o:spid="_x0000_s1118" o:spt="1" style="position:absolute;left:11914;top:5376;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">
              <v:path/>
              <v:fill on="f" focussize="0,0"/>
              <v:stroke weight="1pt"/>
              <v:imagedata o:title=""/>
              <o:lock v:ext="edit"/>
            </v:rect>
          </v:group>
        </w:pict>
      </w:r>
      <w:r>
        <w:rPr>
          <w:rFonts w:ascii="Times New Roman" w:hAnsi="Times New Roman" w:cs="Times New Roman"/>
          <w:sz w:val="36"/>
          <w:szCs w:val="36"/>
          <w:lang w:bidi="ar-SA"/>
        </w:rPr>
        <w:pict>
          <v:rect id="1062" o:spid="_x0000_s1116" o:spt="1" style="position:absolute;left:0pt;margin-left:596.8pt;margin-top:284.15pt;height:9pt;width:9pt;mso-position-horizontal-relative:page;mso-position-vertical-relative:page;z-index:-251655168;mso-width-relative:page;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">
            <v:path/>
            <v:fill on="f" focussize="0,0"/>
            <v:stroke weight="1pt"/>
            <v:imagedata o:title=""/>
            <o:lock v:ext="edit"/>
          </v:rect>
        </w:pict>
      </w:r>
      <w:r>
        <w:rPr>
          <w:rFonts w:ascii="Times New Roman" w:hAnsi="Times New Roman" w:cs="Times New Roman"/>
          <w:sz w:val="36"/>
          <w:szCs w:val="36"/>
          <w:lang w:bidi="ar-SA"/>
        </w:rPr>
        <w:pict>
          <v:group id="1063" o:spid="_x0000_s1110" o:spt="203" style="position:absolute;left:0pt;margin-left:595.2pt;margin-top:299.1pt;height:23.6pt;width:11.65pt;mso-position-horizontal-relative:page;mso-position-vertical-relative:page;z-index:-251654144;mso-width-relative:page;mso-height-relative:page;" coordorigin="11904,5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">
            <o:lock v:ext="edit"/>
            <v:rect id="1064" o:spid="_x0000_s1115" o:spt="1" style="position:absolute;left:11924;top:5992;height:157;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">
              <v:path/>
              <v:fill on="f" focussize="0,0"/>
              <v:stroke weight="1pt"/>
              <v:imagedata o:title=""/>
              <o:lock v:ext="edit"/>
            </v:rect>
            <v:rect id="1065" o:spid="_x0000_s1114" o:spt="1" style="position:absolute;left:11924;top:6241;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">
              <v:path/>
              <v:fill on="f" focussize="0,0"/>
              <v:stroke weight="1pt"/>
              <v:imagedata o:title=""/>
              <o:lock v:ext="edit"/>
            </v:rect>
            <v:shape id="1066" o:spid="_x0000_s1113" o:spt="100" style="position:absolute;left:11914;top:6231;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67" o:spid="_x0000_s1112" o:spt="1" style="position:absolute;left:11914;top:6231;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">
              <v:path/>
              <v:fill focussize="0,0"/>
              <v:stroke on="f"/>
              <v:imagedata o:title=""/>
              <o:lock v:ext="edit"/>
            </v:rect>
            <v:rect id="1068" o:spid="_x0000_s1111" o:spt="1" style="position:absolute;left:11914;top:6231;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">
              <v:path/>
              <v:fill on="f" focussize="0,0"/>
              <v:stroke weight="1pt"/>
              <v:imagedata o:title=""/>
              <o:lock v:ext="edit"/>
            </v:rect>
          </v:group>
        </w:pict>
      </w:r>
      <w:r>
        <w:rPr>
          <w:rFonts w:ascii="Times New Roman" w:hAnsi="Times New Roman" w:cs="Times New Roman"/>
          <w:sz w:val="36"/>
          <w:szCs w:val="36"/>
          <w:lang w:bidi="ar-SA"/>
        </w:rPr>
        <w:pict>
          <v:group id="1069" o:spid="_x0000_s1097" o:spt="203" style="position:absolute;left:0pt;margin-left:595.2pt;margin-top:-131.65pt;height:109.7pt;width:11.65pt;mso-position-horizontal-relative:page;z-index:-251653120;mso-width-relative:page;mso-height-relative:page;" coordorigin="11904,-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">
            <o:lock v:ext="edit"/>
            <v:rect id="1070" o:spid="_x0000_s1109" o:spt="1" style="position:absolute;left:11924;top:-2624;height:169;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v:path/>
              <v:fill on="f" focussize="0,0"/>
              <v:stroke weight="1pt"/>
              <v:imagedata o:title=""/>
              <o:lock v:ext="edit"/>
            </v:rect>
            <v:rect id="1071" o:spid="_x0000_s1108" o:spt="1" style="position:absolute;left:11924;top:-2363;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">
              <v:path/>
              <v:fill on="f" focussize="0,0"/>
              <v:stroke weight="1pt"/>
              <v:imagedata o:title=""/>
              <o:lock v:ext="edit"/>
            </v:rect>
            <v:shape id="1072" o:spid="_x0000_s1107" o:spt="100" style="position:absolute;left:11914;top:-2373;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" adj=",," path="m0,213l212,213,212,0,0,0,0,213xm0,213l212,213,212,0,0,0,0,213xe">
              <v:path textboxrect="0,0,213,213" o:connecttype="custom" o:connectlocs="0,213;212,213;212,0;0,0;0,213;0,213;212,213;212,0;0,0;0,213" o:connectangles="0,0,0,0,0,0,0,0,0,0"/>
              <v:fill on="f" focussize="0,0"/>
              <v:stroke weight="1pt" joinstyle="round"/>
              <v:imagedata o:title=""/>
              <o:lock v:ext="edit"/>
            </v:shape>
            <v:rect id="1073" o:spid="_x0000_s1106" o:spt="1" style="position:absolute;left:11914;top:-2373;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v:path/>
              <v:fill focussize="0,0"/>
              <v:stroke on="f"/>
              <v:imagedata o:title=""/>
              <o:lock v:ext="edit"/>
            </v:rect>
            <v:rect id="1074" o:spid="_x0000_s1105" o:spt="1" style="position:absolute;left:11914;top:-2373;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">
              <v:path/>
              <v:fill on="f" focussize="0,0"/>
              <v:stroke weight="1pt"/>
              <v:imagedata o:title=""/>
              <o:lock v:ext="edit"/>
            </v:rect>
            <v:rect id="1075" o:spid="_x0000_s1104" o:spt="1" style="position:absolute;left:11924;top:-2078;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">
              <v:path/>
              <v:fill on="f" focussize="0,0"/>
              <v:stroke weight="1pt"/>
              <v:imagedata o:title=""/>
              <o:lock v:ext="edit"/>
            </v:rect>
            <v:shape id="1076" o:spid="_x0000_s1103" o:spt="100" style="position:absolute;left:11914;top:-2088;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" adj=",," path="m0,213l212,213,212,0,0,0,0,213xm0,213l212,213,212,0,0,0,0,213xe">
              <v:path textboxrect="0,0,213,213" o:connecttype="custom" o:connectlocs="0,213;212,213;212,0;0,0;0,213;0,213;212,213;212,0;0,0;0,213" o:connectangles="0,0,0,0,0,0,0,0,0,0"/>
              <v:fill on="f" focussize="0,0"/>
              <v:stroke weight="1pt" joinstyle="round"/>
              <v:imagedata o:title=""/>
              <o:lock v:ext="edit"/>
            </v:shape>
            <v:rect id="1077" o:spid="_x0000_s1102" o:spt="1" style="position:absolute;left:11914;top:-2088;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v:path/>
              <v:fill focussize="0,0"/>
              <v:stroke on="f"/>
              <v:imagedata o:title=""/>
              <o:lock v:ext="edit"/>
            </v:rect>
            <v:rect id="1078" o:spid="_x0000_s1101" o:spt="1" style="position:absolute;left:11914;top:-2088;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v:path/>
              <v:fill on="f" focussize="0,0"/>
              <v:stroke weight="1pt"/>
              <v:imagedata o:title=""/>
              <o:lock v:ext="edit"/>
            </v:rect>
            <v:rect id="1079" o:spid="_x0000_s1100" o:spt="1" style="position:absolute;left:11924;top:-1793;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Fq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">
              <v:path/>
              <v:fill on="f" focussize="0,0"/>
              <v:stroke weight="1pt"/>
              <v:imagedata o:title=""/>
              <o:lock v:ext="edit"/>
            </v:rect>
            <v:shape id="1080" o:spid="_x0000_s1099" o:spt="100" style="position:absolute;left:11914;top:-1803;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81" o:spid="_x0000_s1098" o:spt="1" style="position:absolute;left:11914;top:-1803;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v:path/>
              <v:fill focussize="0,0"/>
              <v:stroke on="f"/>
              <v:imagedata o:title=""/>
              <o:lock v:ext="edit"/>
            </v:rect>
            <v:rect id="1082" o:spid="_x0000_s1039" o:spt="1" style="position:absolute;left:11914;top:-1803;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v:path/>
              <v:fill on="f" focussize="0,0"/>
              <v:stroke weight="1pt"/>
              <v:imagedata o:title=""/>
              <o:lock v:ext="edit"/>
            </v:rect>
            <v:rect id="1083" o:spid="_x0000_s1040" o:spt="1" style="position:absolute;left:11924;top:-1508;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v:path/>
              <v:fill on="f" focussize="0,0"/>
              <v:stroke weight="1pt"/>
              <v:imagedata o:title=""/>
              <o:lock v:ext="edit"/>
            </v:rect>
            <v:shape id="1084" o:spid="_x0000_s1041" o:spt="100" style="position:absolute;left:11914;top:-1518;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85" o:spid="_x0000_s1042" o:spt="1" style="position:absolute;left:11914;top:-1518;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v:path/>
              <v:fill focussize="0,0"/>
              <v:stroke on="f"/>
              <v:imagedata o:title=""/>
              <o:lock v:ext="edit"/>
            </v:rect>
            <v:rect id="1086" o:spid="_x0000_s1043" o:spt="1" style="position:absolute;left:11914;top:-1518;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v:path/>
              <v:fill on="f" focussize="0,0"/>
              <v:stroke weight="1pt"/>
              <v:imagedata o:title=""/>
              <o:lock v:ext="edit"/>
            </v:rect>
            <v:rect id="1087" o:spid="_x0000_s1044" o:spt="1" style="position:absolute;left:11924;top:-1223;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v:path/>
              <v:fill on="f" focussize="0,0"/>
              <v:stroke weight="1pt"/>
              <v:imagedata o:title=""/>
              <o:lock v:ext="edit"/>
            </v:rect>
            <v:shape id="1088" o:spid="_x0000_s1045" o:spt="100" style="position:absolute;left:11914;top:-1233;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89" o:spid="_x0000_s1046" o:spt="1" style="position:absolute;left:11914;top:-1233;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">
              <v:path/>
              <v:fill focussize="0,0"/>
              <v:stroke on="f"/>
              <v:imagedata o:title=""/>
              <o:lock v:ext="edit"/>
            </v:rect>
            <v:rect id="1090" o:spid="_x0000_s1047" o:spt="1" style="position:absolute;left:11914;top:-1233;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v:path/>
              <v:fill on="f" focussize="0,0"/>
              <v:stroke weight="1pt"/>
              <v:imagedata o:title=""/>
              <o:lock v:ext="edit"/>
            </v:rect>
            <v:rect id="1091" o:spid="_x0000_s1048" o:spt="1" style="position:absolute;left:11924;top:-938;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">
              <v:path/>
              <v:fill on="f" focussize="0,0"/>
              <v:stroke weight="1pt"/>
              <v:imagedata o:title=""/>
              <o:lock v:ext="edit"/>
            </v:rect>
            <v:shape id="1092" o:spid="_x0000_s1049" o:spt="100" style="position:absolute;left:11914;top:-948;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93" o:spid="_x0000_s1050" o:spt="1" style="position:absolute;left:11914;top:-948;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">
              <v:path/>
              <v:fill focussize="0,0"/>
              <v:stroke on="f"/>
              <v:imagedata o:title=""/>
              <o:lock v:ext="edit"/>
            </v:rect>
            <v:rect id="1094" o:spid="_x0000_s1051" o:spt="1" style="position:absolute;left:11914;top:-948;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">
              <v:path/>
              <v:fill on="f" focussize="0,0"/>
              <v:stroke weight="1pt"/>
              <v:imagedata o:title=""/>
              <o:lock v:ext="edit"/>
            </v:rect>
            <v:rect id="1095" o:spid="_x0000_s1052" o:spt="1" style="position:absolute;left:11924;top:-653;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">
              <v:path/>
              <v:fill on="f" focussize="0,0"/>
              <v:stroke weight="1pt"/>
              <v:imagedata o:title=""/>
              <o:lock v:ext="edit"/>
            </v:rect>
            <v:shape id="1096" o:spid="_x0000_s1053" o:spt="100" style="position:absolute;left:11914;top:-663;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097" o:spid="_x0000_s1054" o:spt="1" style="position:absolute;left:11914;top:-663;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">
              <v:path/>
              <v:fill focussize="0,0"/>
              <v:stroke on="f"/>
              <v:imagedata o:title=""/>
              <o:lock v:ext="edit"/>
            </v:rect>
            <v:rect id="1098" o:spid="_x0000_s1055" o:spt="1" style="position:absolute;left:11914;top:-663;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">
              <v:path/>
              <v:fill on="f" focussize="0,0"/>
              <v:stroke weight="1pt"/>
              <v:imagedata o:title=""/>
              <o:lock v:ext="edit"/>
            </v:rect>
          </v:group>
        </w:pict>
      </w:r>
      <w:r>
        <w:rPr>
          <w:rFonts w:ascii="Times New Roman" w:hAnsi="Times New Roman" w:cs="Times New Roman"/>
          <w:sz w:val="36"/>
          <w:szCs w:val="36"/>
          <w:lang w:bidi="ar-SA"/>
        </w:rPr>
        <w:pict>
          <v:group id="1099" o:spid="_x0000_s1073" o:spt="203" style="position:absolute;left:0pt;margin-left:664.8pt;margin-top:-133.3pt;height:110.65pt;width:11.65pt;mso-position-horizontal-relative:page;z-index:-251652096;mso-width-relative:page;mso-height-relative:page;" coordorigin="13296,-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">
            <o:lock v:ext="edit"/>
            <v:rect id="1100" o:spid="_x0000_s1096" o:spt="1" style="position:absolute;left:13316;top:-2657;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">
              <v:path/>
              <v:fill on="f" focussize="0,0"/>
              <v:stroke weight="1pt"/>
              <v:imagedata o:title=""/>
              <o:lock v:ext="edit"/>
            </v:rect>
            <v:rect id="1101" o:spid="_x0000_s1095" o:spt="1" style="position:absolute;left:13306;top:-2667;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v:path/>
              <v:fill focussize="0,0"/>
              <v:stroke on="f"/>
              <v:imagedata o:title=""/>
              <o:lock v:ext="edit"/>
            </v:rect>
            <v:rect id="1102" o:spid="_x0000_s1094" o:spt="1" style="position:absolute;left:13316;top:-2372;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">
              <v:path/>
              <v:fill on="f" focussize="0,0"/>
              <v:stroke weight="1pt"/>
              <v:imagedata o:title=""/>
              <o:lock v:ext="edit"/>
            </v:rect>
            <v:shape id="1103" o:spid="_x0000_s1093" o:spt="100" style="position:absolute;left:13306;top:-2382;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" adj=",," path="m0,213l213,213,213,0,0,0,0,213xm0,213l213,213,213,0,0,0,0,213xe">
              <v:path textboxrect="0,0,213,213" o:connecttype="custom" o:connectlocs="0,213;213,213;213,0;0,0;0,213;0,213;213,213;213,0;0,0;0,213" o:connectangles="0,0,0,0,0,0,0,0,0,0"/>
              <v:fill on="f" focussize="0,0"/>
              <v:stroke weight="1pt" joinstyle="round"/>
              <v:imagedata o:title=""/>
              <o:lock v:ext="edit"/>
            </v:shape>
            <v:rect id="1104" o:spid="_x0000_s1092" o:spt="1" style="position:absolute;left:13306;top:-2382;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v:path/>
              <v:fill focussize="0,0"/>
              <v:stroke on="f"/>
              <v:imagedata o:title=""/>
              <o:lock v:ext="edit"/>
            </v:rect>
            <v:rect id="1105" o:spid="_x0000_s1091" o:spt="1" style="position:absolute;left:13306;top:-2382;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v:path/>
              <v:fill on="f" focussize="0,0"/>
              <v:stroke weight="1pt"/>
              <v:imagedata o:title=""/>
              <o:lock v:ext="edit"/>
            </v:rect>
            <v:rect id="1106" o:spid="_x0000_s1090" o:spt="1" style="position:absolute;left:13316;top:-2088;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v:path/>
              <v:fill on="f" focussize="0,0"/>
              <v:stroke weight="1pt"/>
              <v:imagedata o:title=""/>
              <o:lock v:ext="edit"/>
            </v:rect>
            <v:rect id="1107" o:spid="_x0000_s1089" o:spt="1" style="position:absolute;left:13316;top:-1804;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">
              <v:path/>
              <v:fill on="f" focussize="0,0"/>
              <v:stroke weight="1pt"/>
              <v:imagedata o:title=""/>
              <o:lock v:ext="edit"/>
            </v:rect>
            <v:shape id="1108" o:spid="_x0000_s1088" o:spt="100" style="position:absolute;left:13306;top:-1814;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" adj=",," path="m0,212l213,212,213,0,0,0,0,212xm0,212l213,212,213,0,0,0,0,212xe">
              <v:path textboxrect="0,0,213,213" o:connecttype="custom" o:connectlocs="0,212;213,212;213,0;0,0;0,212;0,212;213,212;213,0;0,0;0,212" o:connectangles="0,0,0,0,0,0,0,0,0,0"/>
              <v:fill on="f" focussize="0,0"/>
              <v:stroke weight="1pt" joinstyle="round"/>
              <v:imagedata o:title=""/>
              <o:lock v:ext="edit"/>
            </v:shape>
            <v:rect id="1109" o:spid="_x0000_s1087" o:spt="1" style="position:absolute;left:13306;top:-1814;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v:path/>
              <v:fill focussize="0,0"/>
              <v:stroke on="f"/>
              <v:imagedata o:title=""/>
              <o:lock v:ext="edit"/>
            </v:rect>
            <v:rect id="1110" o:spid="_x0000_s1086" o:spt="1" style="position:absolute;left:13306;top:-1814;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">
              <v:path/>
              <v:fill on="f" focussize="0,0"/>
              <v:stroke weight="1pt"/>
              <v:imagedata o:title=""/>
              <o:lock v:ext="edit"/>
            </v:rect>
            <v:rect id="1111" o:spid="_x0000_s1085" o:spt="1" style="position:absolute;left:13316;top:-1519;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v:path/>
              <v:fill on="f" focussize="0,0"/>
              <v:stroke weight="1pt"/>
              <v:imagedata o:title=""/>
              <o:lock v:ext="edit"/>
            </v:rect>
            <v:rect id="1112" o:spid="_x0000_s1084" o:spt="1" style="position:absolute;left:13306;top:-1529;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">
              <v:path/>
              <v:fill focussize="0,0"/>
              <v:stroke on="f"/>
              <v:imagedata o:title=""/>
              <o:lock v:ext="edit"/>
            </v:rect>
            <v:rect id="1113" o:spid="_x0000_s1083" o:spt="1" style="position:absolute;left:13316;top:-1235;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v:path/>
              <v:fill on="f" focussize="0,0"/>
              <v:stroke weight="1pt"/>
              <v:imagedata o:title=""/>
              <o:lock v:ext="edit"/>
            </v:rect>
            <v:shape id="1114" o:spid="_x0000_s1082" o:spt="100" style="position:absolute;left:13306;top:-1245;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" adj=",," path="m0,212l213,212,213,0,0,0,0,212xm0,212l213,212,213,0,0,0,0,212xe">
              <v:path textboxrect="0,0,213,213" o:connecttype="custom" o:connectlocs="0,212;213,212;213,0;0,0;0,212;0,212;213,212;213,0;0,0;0,212" o:connectangles="0,0,0,0,0,0,0,0,0,0"/>
              <v:fill on="f" focussize="0,0"/>
              <v:stroke weight="1pt" joinstyle="round"/>
              <v:imagedata o:title=""/>
              <o:lock v:ext="edit"/>
            </v:shape>
            <v:rect id="1115" o:spid="_x0000_s1081" o:spt="1" style="position:absolute;left:13306;top:-1245;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v:path/>
              <v:fill focussize="0,0"/>
              <v:stroke on="f"/>
              <v:imagedata o:title=""/>
              <o:lock v:ext="edit"/>
            </v:rect>
            <v:rect id="1116" o:spid="_x0000_s1080" o:spt="1" style="position:absolute;left:13306;top:-1245;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v:path/>
              <v:fill on="f" focussize="0,0"/>
              <v:stroke weight="1pt"/>
              <v:imagedata o:title=""/>
              <o:lock v:ext="edit"/>
            </v:rect>
            <v:rect id="1117" o:spid="_x0000_s1079" o:spt="1" style="position:absolute;left:13316;top:-951;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">
              <v:path/>
              <v:fill on="f" focussize="0,0"/>
              <v:stroke weight="1pt"/>
              <v:imagedata o:title=""/>
              <o:lock v:ext="edit"/>
            </v:rect>
            <v:rect id="1118" o:spid="_x0000_s1078" o:spt="1" style="position:absolute;left:13306;top:-961;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v:path/>
              <v:fill focussize="0,0"/>
              <v:stroke on="f"/>
              <v:imagedata o:title=""/>
              <o:lock v:ext="edit"/>
            </v:rect>
            <v:rect id="1119" o:spid="_x0000_s1077" o:spt="1" style="position:absolute;left:13316;top:-666;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">
              <v:path/>
              <v:fill on="f" focussize="0,0"/>
              <v:stroke weight="1pt"/>
              <v:imagedata o:title=""/>
              <o:lock v:ext="edit"/>
            </v:rect>
            <v:shape id="1120" o:spid="_x0000_s1076" o:spt="100" style="position:absolute;left:13306;top:-676;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" adj=",," path="m0,213l213,213,213,0,0,0,0,213xm0,213l213,213,213,0,0,0,0,213xe">
              <v:path textboxrect="0,0,213,213" o:connecttype="custom" o:connectlocs="0,213;213,213;213,0;0,0;0,213;0,213;213,213;213,0;0,0;0,213" o:connectangles="0,0,0,0,0,0,0,0,0,0"/>
              <v:fill on="f" focussize="0,0"/>
              <v:stroke weight="1pt" joinstyle="round"/>
              <v:imagedata o:title=""/>
              <o:lock v:ext="edit"/>
            </v:shape>
            <v:rect id="1121" o:spid="_x0000_s1075" o:spt="1" style="position:absolute;left:13306;top:-676;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v:path/>
              <v:fill focussize="0,0"/>
              <v:stroke on="f"/>
              <v:imagedata o:title=""/>
              <o:lock v:ext="edit"/>
            </v:rect>
            <v:rect id="1122" o:spid="_x0000_s1074" o:spt="1" style="position:absolute;left:13306;top:-676;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">
              <v:path/>
              <v:fill on="f" focussize="0,0"/>
              <v:stroke weight="1pt"/>
              <v:imagedata o:title=""/>
              <o:lock v:ext="edit"/>
            </v:rect>
          </v:group>
        </w:pict>
      </w:r>
      <w:r>
        <w:rPr>
          <w:rFonts w:ascii="Times New Roman" w:hAnsi="Times New Roman" w:cs="Times New Roman"/>
          <w:sz w:val="36"/>
          <w:szCs w:val="36"/>
          <w:lang w:bidi="ar-SA"/>
        </w:rPr>
        <w:pict>
          <v:group id="1123" o:spid="_x0000_s1056" o:spt="203" style="position:absolute;left:0pt;margin-left:736.85pt;margin-top:-90.1pt;height:68.3pt;width:11.65pt;mso-position-horizontal-relative:page;z-index:-251651072;mso-width-relative:page;mso-height-relative:page;" coordorigin="14737,-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">
            <o:lock v:ext="edit"/>
            <v:rect id="1124" o:spid="_x0000_s1072" o:spt="1" style="position:absolute;left:14756;top:-1782;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v:path/>
              <v:fill on="f" focussize="0,0"/>
              <v:stroke weight="1pt"/>
              <v:imagedata o:title=""/>
              <o:lock v:ext="edit"/>
            </v:rect>
            <v:shape id="1125" o:spid="_x0000_s1071" o:spt="100" style="position:absolute;left:14746;top:-1792;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126" o:spid="_x0000_s1070" o:spt="1" style="position:absolute;left:14746;top:-1792;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v:path/>
              <v:fill focussize="0,0"/>
              <v:stroke on="f"/>
              <v:imagedata o:title=""/>
              <o:lock v:ext="edit"/>
            </v:rect>
            <v:rect id="1127" o:spid="_x0000_s1069" o:spt="1" style="position:absolute;left:14746;top:-1792;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v:path/>
              <v:fill on="f" focussize="0,0"/>
              <v:stroke weight="1pt"/>
              <v:imagedata o:title=""/>
              <o:lock v:ext="edit"/>
            </v:rect>
            <v:rect id="1128" o:spid="_x0000_s1068" o:spt="1" style="position:absolute;left:14756;top:-1497;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">
              <v:path/>
              <v:fill on="f" focussize="0,0"/>
              <v:stroke weight="1pt"/>
              <v:imagedata o:title=""/>
              <o:lock v:ext="edit"/>
            </v:rect>
            <v:rect id="1129" o:spid="_x0000_s1067" o:spt="1" style="position:absolute;left:14746;top:-1507;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v:path/>
              <v:fill focussize="0,0"/>
              <v:stroke on="f"/>
              <v:imagedata o:title=""/>
              <o:lock v:ext="edit"/>
            </v:rect>
            <v:rect id="1130" o:spid="_x0000_s1066" o:spt="1" style="position:absolute;left:14756;top:-1211;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">
              <v:path/>
              <v:fill on="f" focussize="0,0"/>
              <v:stroke weight="1pt"/>
              <v:imagedata o:title=""/>
              <o:lock v:ext="edit"/>
            </v:rect>
            <v:shape id="1131" o:spid="_x0000_s1065" o:spt="100" style="position:absolute;left:14746;top:-1221;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" adj=",," path="m0,212l212,212,212,0,0,0,0,212xm0,212l212,212,212,0,0,0,0,212xe">
              <v:path textboxrect="0,0,213,213" o:connecttype="custom" o:connectlocs="0,212;212,212;212,0;0,0;0,212;0,212;212,212;212,0;0,0;0,212" o:connectangles="0,0,0,0,0,0,0,0,0,0"/>
              <v:fill on="f" focussize="0,0"/>
              <v:stroke weight="1pt" joinstyle="round"/>
              <v:imagedata o:title=""/>
              <o:lock v:ext="edit"/>
            </v:shape>
            <v:rect id="1132" o:spid="_x0000_s1064" o:spt="1" style="position:absolute;left:14746;top:-1221;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v:path/>
              <v:fill focussize="0,0"/>
              <v:stroke on="f"/>
              <v:imagedata o:title=""/>
              <o:lock v:ext="edit"/>
            </v:rect>
            <v:rect id="1133" o:spid="_x0000_s1063" o:spt="1" style="position:absolute;left:14746;top:-1221;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">
              <v:path/>
              <v:fill on="f" focussize="0,0"/>
              <v:stroke weight="1pt"/>
              <v:imagedata o:title=""/>
              <o:lock v:ext="edit"/>
            </v:rect>
            <v:rect id="1134" o:spid="_x0000_s1062" o:spt="1" style="position:absolute;left:14756;top:-925;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v:path/>
              <v:fill on="f" focussize="0,0"/>
              <v:stroke weight="1pt"/>
              <v:imagedata o:title=""/>
              <o:lock v:ext="edit"/>
            </v:rect>
            <v:shape id="1135" o:spid="_x0000_s1061" o:spt="100" style="position:absolute;left:14746;top:-935;height:213;width:213;" filled="f" coordsize="2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" adj=",," path="m0,213l212,213,212,0,0,0,0,213xm0,213l212,213,212,0,0,0,0,213xe">
              <v:path textboxrect="0,0,213,213" o:connecttype="custom" o:connectlocs="0,213;212,213;212,0;0,0;0,213;0,213;212,213;212,0;0,0;0,213" o:connectangles="0,0,0,0,0,0,0,0,0,0"/>
              <v:fill on="f" focussize="0,0"/>
              <v:stroke weight="1pt" joinstyle="round"/>
              <v:imagedata o:title=""/>
              <o:lock v:ext="edit"/>
            </v:shape>
            <v:rect id="1136" o:spid="_x0000_s1060" o:spt="1" style="position:absolute;left:14746;top:-935;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v:path/>
              <v:fill focussize="0,0"/>
              <v:stroke on="f"/>
              <v:imagedata o:title=""/>
              <o:lock v:ext="edit"/>
            </v:rect>
            <v:rect id="1137" o:spid="_x0000_s1059" o:spt="1" style="position:absolute;left:14746;top:-935;height:213;width:21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v:path/>
              <v:fill on="f" focussize="0,0"/>
              <v:stroke weight="1pt"/>
              <v:imagedata o:title=""/>
              <o:lock v:ext="edit"/>
            </v:rect>
            <v:rect id="1138" o:spid="_x0000_s1058" o:spt="1" style="position:absolute;left:14756;top:-639;height:193;width:193;"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">
              <v:path/>
              <v:fill on="f" focussize="0,0"/>
              <v:stroke weight="1pt"/>
              <v:imagedata o:title=""/>
              <o:lock v:ext="edit"/>
            </v:rect>
            <v:rect id="1139" o:spid="_x0000_s1057" o:spt="1" style="position:absolute;left:14746;top:-649;height:213;width:213;"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v:path/>
              <v:fill focussize="0,0"/>
              <v:stroke on="f"/>
              <v:imagedata o:title=""/>
              <o:lock v:ext="edit"/>
            </v:rect>
          </v:group>
        </w:pict>
      </w:r>
    </w:p>
    <w:p>
      <w:pPr>
        <w:spacing w:line="360" w:lineRule="auto"/>
        <w:jc w:val="both"/>
        <w:rPr>
          <w:b/>
          <w:sz w:val="16"/>
          <w:szCs w:val="16"/>
        </w:rPr>
      </w:pPr>
    </w:p>
    <w:p>
      <w:pPr>
        <w:pStyle w:val="15"/>
        <w:spacing w:before="177" w:line="360" w:lineRule="auto"/>
        <w:ind w:left="1120" w:right="2676" w:hanging="900"/>
        <w:jc w:val="both"/>
        <w:rPr>
          <w:sz w:val="16"/>
          <w:szCs w:val="16"/>
        </w:rPr>
      </w:pPr>
      <w:r>
        <w:rPr>
          <w:sz w:val="16"/>
          <w:szCs w:val="16"/>
        </w:rPr>
        <w:t>.</w:t>
      </w:r>
    </w:p>
    <w:p>
      <w:pPr>
        <w:spacing w:line="360" w:lineRule="auto"/>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right="2676"/>
        <w:jc w:val="both"/>
      </w:pPr>
    </w:p>
    <w:tbl>
      <w:tblPr>
        <w:tblStyle w:val="25"/>
        <w:tblpPr w:leftFromText="180" w:rightFromText="180" w:vertAnchor="page" w:horzAnchor="margin" w:tblpXSpec="center" w:tblpY="2491"/>
        <w:tblW w:w="7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417"/>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2768" w:type="dxa"/>
          </w:tcPr>
          <w:p>
            <w:pPr>
              <w:rPr>
                <w:rFonts w:ascii="Times New Roman" w:hAnsi="Times New Roman" w:cs="Times New Roman"/>
                <w:sz w:val="24"/>
                <w:szCs w:val="24"/>
              </w:rPr>
            </w:pPr>
            <w:r>
              <w:rPr>
                <w:rFonts w:ascii="Times New Roman" w:hAnsi="Times New Roman" w:cs="Times New Roman"/>
                <w:sz w:val="24"/>
                <w:szCs w:val="24"/>
              </w:rPr>
              <w:t>Measures</w:t>
            </w:r>
          </w:p>
        </w:tc>
        <w:tc>
          <w:tcPr>
            <w:tcW w:w="2417" w:type="dxa"/>
          </w:tcPr>
          <w:p>
            <w:pPr>
              <w:rPr>
                <w:rFonts w:ascii="Times New Roman" w:hAnsi="Times New Roman" w:cs="Times New Roman"/>
                <w:sz w:val="24"/>
                <w:szCs w:val="24"/>
              </w:rPr>
            </w:pPr>
            <w:r>
              <w:rPr>
                <w:rFonts w:ascii="Times New Roman" w:hAnsi="Times New Roman" w:cs="Times New Roman"/>
                <w:sz w:val="24"/>
                <w:szCs w:val="24"/>
              </w:rPr>
              <w:t xml:space="preserve">    Pre training readings</w:t>
            </w:r>
          </w:p>
        </w:tc>
        <w:tc>
          <w:tcPr>
            <w:tcW w:w="2266" w:type="dxa"/>
          </w:tcPr>
          <w:p>
            <w:pPr>
              <w:rPr>
                <w:rFonts w:ascii="Times New Roman" w:hAnsi="Times New Roman" w:cs="Times New Roman"/>
                <w:sz w:val="24"/>
                <w:szCs w:val="24"/>
              </w:rPr>
            </w:pPr>
            <w:r>
              <w:rPr>
                <w:rFonts w:ascii="Times New Roman" w:hAnsi="Times New Roman" w:cs="Times New Roman"/>
                <w:sz w:val="24"/>
                <w:szCs w:val="24"/>
              </w:rPr>
              <w:t>Post training readings after 4 weeks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2768" w:type="dxa"/>
          </w:tcPr>
          <w:p>
            <w:pPr>
              <w:rPr>
                <w:rFonts w:ascii="Times New Roman" w:hAnsi="Times New Roman" w:cs="Times New Roman"/>
                <w:b/>
                <w:sz w:val="24"/>
                <w:szCs w:val="24"/>
              </w:rPr>
            </w:pPr>
            <w:r>
              <w:rPr>
                <w:rFonts w:ascii="Times New Roman" w:hAnsi="Times New Roman" w:cs="Times New Roman"/>
                <w:b/>
                <w:sz w:val="24"/>
                <w:szCs w:val="24"/>
              </w:rPr>
              <w:t>30 m sprint</w:t>
            </w:r>
          </w:p>
        </w:tc>
        <w:tc>
          <w:tcPr>
            <w:tcW w:w="2417" w:type="dxa"/>
          </w:tcPr>
          <w:p>
            <w:pPr>
              <w:rPr>
                <w:rFonts w:ascii="Times New Roman" w:hAnsi="Times New Roman" w:cs="Times New Roman"/>
                <w:sz w:val="24"/>
                <w:szCs w:val="24"/>
              </w:rPr>
            </w:pPr>
          </w:p>
        </w:tc>
        <w:tc>
          <w:tcPr>
            <w:tcW w:w="2266"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2768" w:type="dxa"/>
          </w:tcPr>
          <w:p>
            <w:pPr>
              <w:rPr>
                <w:rFonts w:ascii="Times New Roman" w:hAnsi="Times New Roman" w:cs="Times New Roman"/>
                <w:b/>
                <w:sz w:val="24"/>
                <w:szCs w:val="24"/>
              </w:rPr>
            </w:pPr>
            <w:r>
              <w:rPr>
                <w:rFonts w:ascii="Times New Roman" w:hAnsi="Times New Roman" w:cs="Times New Roman"/>
                <w:b/>
                <w:sz w:val="24"/>
                <w:szCs w:val="24"/>
              </w:rPr>
              <w:t>T agility</w:t>
            </w:r>
          </w:p>
          <w:p>
            <w:pPr>
              <w:rPr>
                <w:rFonts w:ascii="Times New Roman" w:hAnsi="Times New Roman" w:cs="Times New Roman"/>
                <w:sz w:val="24"/>
                <w:szCs w:val="24"/>
              </w:rPr>
            </w:pPr>
          </w:p>
        </w:tc>
        <w:tc>
          <w:tcPr>
            <w:tcW w:w="2417" w:type="dxa"/>
          </w:tcPr>
          <w:p>
            <w:pPr>
              <w:rPr>
                <w:rFonts w:ascii="Times New Roman" w:hAnsi="Times New Roman" w:cs="Times New Roman"/>
                <w:sz w:val="24"/>
                <w:szCs w:val="24"/>
              </w:rPr>
            </w:pPr>
          </w:p>
        </w:tc>
        <w:tc>
          <w:tcPr>
            <w:tcW w:w="2266"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2768" w:type="dxa"/>
          </w:tcPr>
          <w:p>
            <w:pPr>
              <w:rPr>
                <w:rFonts w:ascii="Times New Roman" w:hAnsi="Times New Roman" w:cs="Times New Roman"/>
                <w:b/>
                <w:sz w:val="24"/>
                <w:szCs w:val="24"/>
              </w:rPr>
            </w:pPr>
            <w:r>
              <w:rPr>
                <w:rFonts w:ascii="Times New Roman" w:hAnsi="Times New Roman" w:cs="Times New Roman"/>
                <w:b/>
                <w:sz w:val="24"/>
                <w:szCs w:val="24"/>
              </w:rPr>
              <w:t>Illionus agility Run</w:t>
            </w:r>
          </w:p>
        </w:tc>
        <w:tc>
          <w:tcPr>
            <w:tcW w:w="2417" w:type="dxa"/>
          </w:tcPr>
          <w:p>
            <w:pPr>
              <w:rPr>
                <w:rFonts w:ascii="Times New Roman" w:hAnsi="Times New Roman" w:cs="Times New Roman"/>
                <w:sz w:val="24"/>
                <w:szCs w:val="24"/>
              </w:rPr>
            </w:pPr>
          </w:p>
        </w:tc>
        <w:tc>
          <w:tcPr>
            <w:tcW w:w="2266"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2768" w:type="dxa"/>
          </w:tcPr>
          <w:p>
            <w:pPr>
              <w:rPr>
                <w:rFonts w:ascii="Times New Roman" w:hAnsi="Times New Roman" w:cs="Times New Roman"/>
                <w:b/>
                <w:sz w:val="24"/>
                <w:szCs w:val="24"/>
              </w:rPr>
            </w:pPr>
            <w:r>
              <w:rPr>
                <w:rFonts w:ascii="Times New Roman" w:hAnsi="Times New Roman" w:cs="Times New Roman"/>
                <w:b/>
                <w:sz w:val="24"/>
                <w:szCs w:val="24"/>
              </w:rPr>
              <w:t>Star excursion test</w:t>
            </w:r>
          </w:p>
        </w:tc>
        <w:tc>
          <w:tcPr>
            <w:tcW w:w="2417" w:type="dxa"/>
          </w:tcPr>
          <w:p>
            <w:pPr>
              <w:rPr>
                <w:rFonts w:ascii="Times New Roman" w:hAnsi="Times New Roman" w:cs="Times New Roman"/>
                <w:sz w:val="24"/>
                <w:szCs w:val="24"/>
              </w:rPr>
            </w:pPr>
          </w:p>
        </w:tc>
        <w:tc>
          <w:tcPr>
            <w:tcW w:w="2266" w:type="dxa"/>
          </w:tcPr>
          <w:p>
            <w:pPr>
              <w:rPr>
                <w:rFonts w:ascii="Times New Roman" w:hAnsi="Times New Roman" w:cs="Times New Roman"/>
                <w:sz w:val="24"/>
                <w:szCs w:val="24"/>
              </w:rPr>
            </w:pPr>
          </w:p>
        </w:tc>
      </w:tr>
    </w:tbl>
    <w:p>
      <w:pPr>
        <w:pStyle w:val="15"/>
        <w:spacing w:before="177" w:line="360" w:lineRule="auto"/>
        <w:ind w:right="2676"/>
        <w:jc w:val="both"/>
        <w:rPr>
          <w:rFonts w:ascii="Times New Roman" w:hAnsi="Times New Roman" w:cs="Times New Roman"/>
          <w:sz w:val="24"/>
          <w:szCs w:val="24"/>
        </w:rPr>
      </w:pPr>
      <w:r>
        <w:rPr>
          <w:rFonts w:ascii="Times New Roman" w:hAnsi="Times New Roman" w:cs="Times New Roman"/>
          <w:sz w:val="24"/>
          <w:szCs w:val="24"/>
        </w:rPr>
        <w:tab/>
      </w: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15"/>
        <w:spacing w:before="177" w:line="360" w:lineRule="auto"/>
        <w:ind w:left="1120" w:right="2676" w:hanging="900"/>
        <w:jc w:val="both"/>
      </w:pPr>
    </w:p>
    <w:p>
      <w:pPr>
        <w:pStyle w:val="51"/>
      </w:pPr>
      <w:r>
        <w:fldChar w:fldCharType="begin"/>
      </w:r>
      <w:r>
        <w:instrText xml:space="preserve"> ADDIN EN.REFLIST </w:instrText>
      </w:r>
      <w:r>
        <w:fldChar w:fldCharType="separate"/>
      </w:r>
      <w:r>
        <w:t>1.</w:t>
      </w:r>
      <w:r>
        <w:tab/>
      </w:r>
      <w:r>
        <w:t>McNamara DJ, Gabbett TJ, Naughton G. Assessment of workload and its effects on performance and injury in elite cricket fast bowlers. Sports medicine. 2017;47(3):503-15.</w:t>
      </w:r>
    </w:p>
    <w:p>
      <w:pPr>
        <w:pStyle w:val="51"/>
      </w:pPr>
      <w:r>
        <w:t>2.</w:t>
      </w:r>
      <w:r>
        <w:tab/>
      </w:r>
      <w:r>
        <w:t>Dalmau-Pastor M, Guelfi M, Malagelada F, Mirapeix RM, Vega J. Anatomy of the ankle joint and Hindfoot.  Ankle Joint Arthroscopy: Springer; 2020. p. 3-9.</w:t>
      </w:r>
    </w:p>
    <w:p>
      <w:pPr>
        <w:pStyle w:val="51"/>
      </w:pPr>
      <w:r>
        <w:t>3.</w:t>
      </w:r>
      <w:r>
        <w:tab/>
      </w:r>
      <w:r>
        <w:t>Halabchi F, Hassabi M. Acute ankle sprain in athletes: Clinical aspects and algorithmic approach. World journal of orthopedics. 2020;11(12):534.</w:t>
      </w:r>
    </w:p>
    <w:p>
      <w:pPr>
        <w:pStyle w:val="51"/>
      </w:pPr>
      <w:r>
        <w:t>4.</w:t>
      </w:r>
      <w:r>
        <w:tab/>
      </w:r>
      <w:r>
        <w:t>Brown MN, Pearce BS, Karl HW, Trescot AM. Distal saphenous nerve entrapment.  Peripheral nerve entrapments: Springer; 2016. p. 645-54.</w:t>
      </w:r>
    </w:p>
    <w:p>
      <w:pPr>
        <w:pStyle w:val="51"/>
      </w:pPr>
      <w:r>
        <w:t>5.</w:t>
      </w:r>
      <w:r>
        <w:tab/>
      </w:r>
      <w:r>
        <w:t>Chen ET, McInnis KC, Borg-Stein J. Ankle sprains: evaluation, rehabilitation, and prevention. Current sports medicine reports. 2019;18(6):217-23.</w:t>
      </w:r>
    </w:p>
    <w:p>
      <w:pPr>
        <w:pStyle w:val="51"/>
      </w:pPr>
      <w:r>
        <w:t>6.</w:t>
      </w:r>
      <w:r>
        <w:tab/>
      </w:r>
      <w:r>
        <w:t>Urits I, Hasegawa M, Orhurhu V, Peck J, Kelly AC, Kaye RJ, et al. Minimally invasive treatment of chronic ankle instability: A comprehensive review. Current Pain and Headache Reports. 2020;24(3):1-11.</w:t>
      </w:r>
    </w:p>
    <w:p>
      <w:pPr>
        <w:pStyle w:val="51"/>
      </w:pPr>
      <w:r>
        <w:t>7.</w:t>
      </w:r>
      <w:r>
        <w:tab/>
      </w:r>
      <w:r>
        <w:t>Gribble PA. Evaluating and differentiating ankle instability. Journal of athletic training. 2019;54(6):617-27.</w:t>
      </w:r>
    </w:p>
    <w:p>
      <w:pPr>
        <w:pStyle w:val="51"/>
      </w:pPr>
      <w:r>
        <w:t>8.</w:t>
      </w:r>
      <w:r>
        <w:tab/>
      </w:r>
      <w:r>
        <w:t>Bryson R. Therapeutic Approach in the Reduction of Chronic Ankle Instability Risk in Adults. JBJS Journal of Orthopaedics for Physician Assistants. 2022;10(1):e21.</w:t>
      </w:r>
    </w:p>
    <w:p>
      <w:pPr>
        <w:pStyle w:val="51"/>
      </w:pPr>
      <w:r>
        <w:t>9.</w:t>
      </w:r>
      <w:r>
        <w:tab/>
      </w:r>
      <w:r>
        <w:t>Hubbard-Turner T. Lack of medical treatment from a medical professional after an ankle sprain. Journal of athletic training. 2019;54(6):671-5.</w:t>
      </w:r>
    </w:p>
    <w:p>
      <w:pPr>
        <w:pStyle w:val="51"/>
      </w:pPr>
      <w:r>
        <w:t>10.</w:t>
      </w:r>
      <w:r>
        <w:tab/>
      </w:r>
      <w:r>
        <w:t>Zlatkov Y, Zlatkova K. Monitoring the effect of the ERGON IASTM technique in patients with lumbar disc herniation. Journal of Physical Education and Sport. 2021;21(5):2706-11.</w:t>
      </w:r>
    </w:p>
    <w:p>
      <w:pPr>
        <w:pStyle w:val="51"/>
      </w:pPr>
      <w:r>
        <w:t>11.</w:t>
      </w:r>
      <w:r>
        <w:tab/>
      </w:r>
      <w:r>
        <w:t>Ogai R, Yamane M, Matsumoto T, Kosaka M. Effects of petrissage massage on fatigue and exercise performance following intensive cycle pedalling. British journal of sports medicine. 2008;42(10):834-8.</w:t>
      </w:r>
    </w:p>
    <w:p>
      <w:pPr>
        <w:pStyle w:val="51"/>
      </w:pPr>
      <w:r>
        <w:t>12.</w:t>
      </w:r>
      <w:r>
        <w:tab/>
      </w:r>
      <w:r>
        <w:t>Imai A, Kaneoka K, Okubo Y, Shiraki H. Effects of two types of trunk exercises on balance and athletic performance in youth soccer players. International journal of sports physical therapy. 2014;9(1):47.</w:t>
      </w:r>
    </w:p>
    <w:p>
      <w:pPr>
        <w:pStyle w:val="51"/>
      </w:pPr>
      <w:r>
        <w:t>13.</w:t>
      </w:r>
      <w:r>
        <w:tab/>
      </w:r>
      <w:r>
        <w:t>Zghal F, Colson SS, Blain G, Behm DG, Granacher U, Chaouachi A. Combined resistance and plyometric training is more effective than plyometric training alone for improving physical fitness of pubertal soccer players. Frontiers in physiology. 2019;10:1026.</w:t>
      </w:r>
    </w:p>
    <w:p>
      <w:pPr>
        <w:pStyle w:val="51"/>
      </w:pPr>
      <w:r>
        <w:t>14.</w:t>
      </w:r>
      <w:r>
        <w:tab/>
      </w:r>
      <w:r>
        <w:t>Saeed Z, Sajid E, Munir M, Ali H, Zafar Z. Comparison of Weight Bearing Exercises with and Without Kinesiotape in Chronic Ankle Sprain in Soccer Players. Annals of Medical and Health Sciences Research. 2022;12(5).</w:t>
      </w:r>
    </w:p>
    <w:p>
      <w:pPr>
        <w:pStyle w:val="51"/>
      </w:pPr>
      <w:r>
        <w:t>15.</w:t>
      </w:r>
      <w:r>
        <w:tab/>
      </w:r>
      <w:r>
        <w:t>Meyers RW, Oliver JL, Hughes MG, Cronin JB, Lloyd RS. Maximal sprint speed in boys of increasing maturity. Pediatric exercise science. 2015;27(1):85-94.</w:t>
      </w:r>
    </w:p>
    <w:p>
      <w:pPr>
        <w:pStyle w:val="51"/>
      </w:pPr>
      <w:r>
        <w:t>16.</w:t>
      </w:r>
      <w:r>
        <w:tab/>
      </w:r>
      <w:r>
        <w:t>Firdous S, Mehta Z, Fernandez C, Behm B, Davis M. A comparison of Numeric Pain Rating Scale (NPRS) and the Visual Analog Scale (VAS) in patients with chronic cancer-associated pain. American Society of Clinical Oncology; 2017.</w:t>
      </w:r>
    </w:p>
    <w:p>
      <w:pPr>
        <w:pStyle w:val="51"/>
      </w:pPr>
      <w:r>
        <w:t>17.</w:t>
      </w:r>
      <w:r>
        <w:tab/>
      </w:r>
      <w:r>
        <w:t>Hachana Y, Chaabène H, Nabli MA, Attia A, Moualhi J, Farhat N, et al. Test-retest reliability, criterion-related validity, and minimal detectable change of the Illinois agility test in male team sport athletes. The Journal of Strength &amp; Conditioning Research. 2013;27(10):2752-9.</w:t>
      </w:r>
    </w:p>
    <w:p>
      <w:pPr>
        <w:pStyle w:val="51"/>
      </w:pPr>
      <w:r>
        <w:t>18.</w:t>
      </w:r>
      <w:r>
        <w:tab/>
      </w:r>
      <w:r>
        <w:t>Coughlan GF, Fullam K, Delahunt E, Gissane C, Caulfield BM. A comparison between performance on selected directions of the star excursion balance test and the Y balance test. Journal of athletic training. 2012;47(4):366-71.</w:t>
      </w:r>
    </w:p>
    <w:p>
      <w:pPr>
        <w:pStyle w:val="15"/>
        <w:spacing w:before="177" w:line="360" w:lineRule="auto"/>
        <w:ind w:left="1120" w:right="2676" w:hanging="900"/>
        <w:jc w:val="both"/>
      </w:pPr>
      <w:r>
        <w:fldChar w:fldCharType="end"/>
      </w:r>
    </w:p>
    <w:sectPr>
      <w:pgSz w:w="11920" w:h="16840"/>
      <w:pgMar w:top="1220" w:right="1714" w:bottom="1420" w:left="851"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ndara">
    <w:panose1 w:val="020E0502030303020204"/>
    <w:charset w:val="00"/>
    <w:family w:val="swiss"/>
    <w:pitch w:val="default"/>
    <w:sig w:usb0="A00002EF" w:usb1="4000A44B" w:usb2="00000000" w:usb3="00000000" w:csb0="2000019F" w:csb1="00000000"/>
  </w:font>
  <w:font w:name="Urdu Typesetting">
    <w:altName w:val="Courier New"/>
    <w:panose1 w:val="00000000000000000000"/>
    <w:charset w:val="00"/>
    <w:family w:val="script"/>
    <w:pitch w:val="default"/>
    <w:sig w:usb0="00000000" w:usb1="00000000" w:usb2="00000008" w:usb3="00000000" w:csb0="00000041" w:csb1="00000000"/>
  </w:font>
  <w:font w:name="inherit">
    <w:altName w:val="Times New Roman"/>
    <w:panose1 w:val="00000000000000000000"/>
    <w:charset w:val="00"/>
    <w:family w:val="roman"/>
    <w:pitch w:val="default"/>
    <w:sig w:usb0="00000000" w:usb1="00000000" w:usb2="00000000" w:usb3="00000000" w:csb0="00000000" w:csb1="00000000"/>
  </w:font>
  <w:font w:name="Alvi Nastaleeq">
    <w:altName w:val="Times New Roman"/>
    <w:panose1 w:val="00000000000000000000"/>
    <w:charset w:val="00"/>
    <w:family w:val="auto"/>
    <w:pitch w:val="default"/>
    <w:sig w:usb0="00000000" w:usb1="00000000" w:usb2="00000000" w:usb3="00000000" w:csb0="0000004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1">
    <w:nsid w:val="00000002"/>
    <w:multiLevelType w:val="multilevel"/>
    <w:tmpl w:val="00000002"/>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
    <w:nsid w:val="00000003"/>
    <w:multiLevelType w:val="multilevel"/>
    <w:tmpl w:val="0000000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0000007"/>
    <w:multiLevelType w:val="multilevel"/>
    <w:tmpl w:val="0000000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000000B"/>
    <w:multiLevelType w:val="multilevel"/>
    <w:tmpl w:val="0000000B"/>
    <w:lvl w:ilvl="0" w:tentative="0">
      <w:start w:val="1"/>
      <w:numFmt w:val="decimal"/>
      <w:pStyle w:val="2"/>
      <w:lvlText w:val="%1"/>
      <w:lvlJc w:val="left"/>
      <w:pPr>
        <w:ind w:left="432" w:hanging="432"/>
      </w:pPr>
      <w:rPr>
        <w:b/>
        <w:sz w:val="28"/>
        <w:szCs w:val="28"/>
      </w:rPr>
    </w:lvl>
    <w:lvl w:ilvl="1" w:tentative="0">
      <w:start w:val="1"/>
      <w:numFmt w:val="decimal"/>
      <w:pStyle w:val="4"/>
      <w:lvlText w:val="%1.%2"/>
      <w:lvlJc w:val="left"/>
      <w:pPr>
        <w:ind w:left="576" w:hanging="576"/>
      </w:pPr>
      <w:rPr>
        <w:rFonts w:hint="default" w:ascii="Times New Roman" w:hAnsi="Times New Roman" w:cs="Times New Roman"/>
        <w:b w:val="0"/>
      </w:r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5">
    <w:nsid w:val="0000000C"/>
    <w:multiLevelType w:val="multilevel"/>
    <w:tmpl w:val="0000000C"/>
    <w:lvl w:ilvl="0" w:tentative="0">
      <w:start w:val="11"/>
      <w:numFmt w:val="decimal"/>
      <w:lvlText w:val="%1."/>
      <w:lvlJc w:val="left"/>
      <w:pPr>
        <w:ind w:left="855" w:hanging="405"/>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6">
    <w:nsid w:val="0000000D"/>
    <w:multiLevelType w:val="multilevel"/>
    <w:tmpl w:val="0000000D"/>
    <w:lvl w:ilvl="0" w:tentative="0">
      <w:start w:val="4"/>
      <w:numFmt w:val="decimal"/>
      <w:lvlText w:val="%1."/>
      <w:lvlJc w:val="left"/>
      <w:pPr>
        <w:ind w:left="6660" w:hanging="360"/>
      </w:pPr>
      <w:rPr>
        <w:rFonts w:hint="default"/>
      </w:rPr>
    </w:lvl>
    <w:lvl w:ilvl="1" w:tentative="0">
      <w:start w:val="3"/>
      <w:numFmt w:val="decimal"/>
      <w:isLgl/>
      <w:lvlText w:val="%1.%2"/>
      <w:lvlJc w:val="left"/>
      <w:pPr>
        <w:ind w:left="825" w:hanging="375"/>
      </w:pPr>
      <w:rPr>
        <w:rFonts w:hint="default"/>
      </w:rPr>
    </w:lvl>
    <w:lvl w:ilvl="2" w:tentative="0">
      <w:start w:val="1"/>
      <w:numFmt w:val="decimal"/>
      <w:isLgl/>
      <w:lvlText w:val="%1.%2.%3"/>
      <w:lvlJc w:val="left"/>
      <w:pPr>
        <w:ind w:left="1170" w:hanging="720"/>
      </w:pPr>
      <w:rPr>
        <w:rFonts w:hint="default"/>
      </w:rPr>
    </w:lvl>
    <w:lvl w:ilvl="3" w:tentative="0">
      <w:start w:val="1"/>
      <w:numFmt w:val="decimal"/>
      <w:isLgl/>
      <w:lvlText w:val="%1.%2.%3.%4"/>
      <w:lvlJc w:val="left"/>
      <w:pPr>
        <w:ind w:left="1530" w:hanging="1080"/>
      </w:pPr>
      <w:rPr>
        <w:rFonts w:hint="default"/>
      </w:rPr>
    </w:lvl>
    <w:lvl w:ilvl="4" w:tentative="0">
      <w:start w:val="1"/>
      <w:numFmt w:val="decimal"/>
      <w:isLgl/>
      <w:lvlText w:val="%1.%2.%3.%4.%5"/>
      <w:lvlJc w:val="left"/>
      <w:pPr>
        <w:ind w:left="1530" w:hanging="1080"/>
      </w:pPr>
      <w:rPr>
        <w:rFonts w:hint="default"/>
      </w:rPr>
    </w:lvl>
    <w:lvl w:ilvl="5" w:tentative="0">
      <w:start w:val="1"/>
      <w:numFmt w:val="decimal"/>
      <w:isLgl/>
      <w:lvlText w:val="%1.%2.%3.%4.%5.%6"/>
      <w:lvlJc w:val="left"/>
      <w:pPr>
        <w:ind w:left="1890" w:hanging="1440"/>
      </w:pPr>
      <w:rPr>
        <w:rFonts w:hint="default"/>
      </w:rPr>
    </w:lvl>
    <w:lvl w:ilvl="6" w:tentative="0">
      <w:start w:val="1"/>
      <w:numFmt w:val="decimal"/>
      <w:isLgl/>
      <w:lvlText w:val="%1.%2.%3.%4.%5.%6.%7"/>
      <w:lvlJc w:val="left"/>
      <w:pPr>
        <w:ind w:left="1890" w:hanging="1440"/>
      </w:pPr>
      <w:rPr>
        <w:rFonts w:hint="default"/>
      </w:rPr>
    </w:lvl>
    <w:lvl w:ilvl="7" w:tentative="0">
      <w:start w:val="1"/>
      <w:numFmt w:val="decimal"/>
      <w:isLgl/>
      <w:lvlText w:val="%1.%2.%3.%4.%5.%6.%7.%8"/>
      <w:lvlJc w:val="left"/>
      <w:pPr>
        <w:ind w:left="2250" w:hanging="1800"/>
      </w:pPr>
      <w:rPr>
        <w:rFonts w:hint="default"/>
      </w:rPr>
    </w:lvl>
    <w:lvl w:ilvl="8" w:tentative="0">
      <w:start w:val="1"/>
      <w:numFmt w:val="decimal"/>
      <w:isLgl/>
      <w:lvlText w:val="%1.%2.%3.%4.%5.%6.%7.%8.%9"/>
      <w:lvlJc w:val="left"/>
      <w:pPr>
        <w:ind w:left="2610" w:hanging="2160"/>
      </w:pPr>
      <w:rPr>
        <w:rFonts w:hint="default"/>
      </w:rPr>
    </w:lvl>
  </w:abstractNum>
  <w:abstractNum w:abstractNumId="7">
    <w:nsid w:val="15021D14"/>
    <w:multiLevelType w:val="multilevel"/>
    <w:tmpl w:val="15021D14"/>
    <w:lvl w:ilvl="0" w:tentative="0">
      <w:start w:val="1"/>
      <w:numFmt w:val="bullet"/>
      <w:lvlText w:val=""/>
      <w:lvlJc w:val="left"/>
      <w:pPr>
        <w:ind w:left="1353" w:hanging="360"/>
      </w:pPr>
      <w:rPr>
        <w:rFonts w:hint="default" w:ascii="Symbol" w:hAnsi="Symbol"/>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8">
    <w:nsid w:val="6AD655B3"/>
    <w:multiLevelType w:val="multilevel"/>
    <w:tmpl w:val="6AD655B3"/>
    <w:lvl w:ilvl="0" w:tentative="0">
      <w:start w:val="1"/>
      <w:numFmt w:val="bullet"/>
      <w:lvlText w:val=""/>
      <w:lvlJc w:val="left"/>
      <w:pPr>
        <w:ind w:left="1440" w:hanging="360"/>
      </w:pPr>
      <w:rPr>
        <w:rFonts w:hint="default" w:ascii="Symbol" w:hAnsi="Symbol"/>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reta9wb9pevre5ps2pwtv7vdx9axe9w9f2&quot;&gt;My EndNote Library&lt;record-ids&gt;&lt;item&gt;34&lt;/item&gt;&lt;item&gt;35&lt;/item&gt;&lt;item&gt;36&lt;/item&gt;&lt;item&gt;37&lt;/item&gt;&lt;item&gt;38&lt;/item&gt;&lt;item&gt;39&lt;/item&gt;&lt;/record-ids&gt;&lt;/item&gt;&lt;/Libraries&gt;"/>
  </w:docVars>
  <w:rsids>
    <w:rsidRoot w:val="004747E1"/>
    <w:rsid w:val="00001916"/>
    <w:rsid w:val="0004433B"/>
    <w:rsid w:val="000E56BD"/>
    <w:rsid w:val="001158EC"/>
    <w:rsid w:val="0012479D"/>
    <w:rsid w:val="00132C55"/>
    <w:rsid w:val="001440A8"/>
    <w:rsid w:val="00152D79"/>
    <w:rsid w:val="00160D5D"/>
    <w:rsid w:val="001644D8"/>
    <w:rsid w:val="00176D81"/>
    <w:rsid w:val="001A0003"/>
    <w:rsid w:val="001C1BF5"/>
    <w:rsid w:val="001F5E8B"/>
    <w:rsid w:val="002D3664"/>
    <w:rsid w:val="003021F6"/>
    <w:rsid w:val="00371E87"/>
    <w:rsid w:val="003741DD"/>
    <w:rsid w:val="00375B34"/>
    <w:rsid w:val="00383BF3"/>
    <w:rsid w:val="003B69C3"/>
    <w:rsid w:val="003D3F54"/>
    <w:rsid w:val="003E3398"/>
    <w:rsid w:val="004747E1"/>
    <w:rsid w:val="00477824"/>
    <w:rsid w:val="00481979"/>
    <w:rsid w:val="004819DA"/>
    <w:rsid w:val="00490523"/>
    <w:rsid w:val="004939F8"/>
    <w:rsid w:val="004A3A04"/>
    <w:rsid w:val="004F205E"/>
    <w:rsid w:val="00511895"/>
    <w:rsid w:val="005469F1"/>
    <w:rsid w:val="005506C3"/>
    <w:rsid w:val="005916F2"/>
    <w:rsid w:val="005C475A"/>
    <w:rsid w:val="005D18FA"/>
    <w:rsid w:val="00683993"/>
    <w:rsid w:val="006C1D6C"/>
    <w:rsid w:val="006C5719"/>
    <w:rsid w:val="006D7585"/>
    <w:rsid w:val="006F62F8"/>
    <w:rsid w:val="00766255"/>
    <w:rsid w:val="007825E7"/>
    <w:rsid w:val="0079391A"/>
    <w:rsid w:val="007A5DBF"/>
    <w:rsid w:val="008550EC"/>
    <w:rsid w:val="008C12DD"/>
    <w:rsid w:val="00A94F75"/>
    <w:rsid w:val="00AD157F"/>
    <w:rsid w:val="00B258B2"/>
    <w:rsid w:val="00B36137"/>
    <w:rsid w:val="00B83B7A"/>
    <w:rsid w:val="00BA416E"/>
    <w:rsid w:val="00C36130"/>
    <w:rsid w:val="00C82269"/>
    <w:rsid w:val="00C92A0C"/>
    <w:rsid w:val="00CB6B14"/>
    <w:rsid w:val="00CC7147"/>
    <w:rsid w:val="00CF7789"/>
    <w:rsid w:val="00CF7843"/>
    <w:rsid w:val="00D57226"/>
    <w:rsid w:val="00D6144E"/>
    <w:rsid w:val="00D95F05"/>
    <w:rsid w:val="00DA371F"/>
    <w:rsid w:val="00DD727D"/>
    <w:rsid w:val="00E32036"/>
    <w:rsid w:val="00E54EE9"/>
    <w:rsid w:val="00E94489"/>
    <w:rsid w:val="00EB1893"/>
    <w:rsid w:val="00EB3889"/>
    <w:rsid w:val="00F01D55"/>
    <w:rsid w:val="00F1109A"/>
    <w:rsid w:val="00FF61B6"/>
    <w:rsid w:val="147071A0"/>
    <w:rsid w:val="30275F10"/>
    <w:rsid w:val="564C6A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1048"/>
        <o:r id="V:Rule2" type="connector" idref="#1044"/>
        <o:r id="V:Rule3" type="connector" idref="#1042"/>
        <o:r id="V:Rule4" type="connector" idref="#1040"/>
        <o:r id="V:Rule5" type="connector" idref="#1039"/>
        <o:r id="V:Rule6" type="connector" idref="#1036"/>
        <o:r id="V:Rule7" type="connector" idref="#1031"/>
        <o:r id="V:Rule8" type="connector" idref="#1030"/>
        <o:r id="V:Rule9" type="connector" idref="#AutoShape 11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en-US"/>
    </w:rPr>
  </w:style>
  <w:style w:type="paragraph" w:styleId="2">
    <w:name w:val="heading 1"/>
    <w:basedOn w:val="1"/>
    <w:next w:val="3"/>
    <w:link w:val="28"/>
    <w:qFormat/>
    <w:uiPriority w:val="1"/>
    <w:pPr>
      <w:keepNext/>
      <w:pageBreakBefore/>
      <w:widowControl/>
      <w:numPr>
        <w:ilvl w:val="0"/>
        <w:numId w:val="1"/>
      </w:numPr>
      <w:autoSpaceDE/>
      <w:autoSpaceDN/>
      <w:spacing w:after="240" w:line="480" w:lineRule="auto"/>
      <w:jc w:val="center"/>
      <w:outlineLvl w:val="0"/>
    </w:pPr>
    <w:rPr>
      <w:rFonts w:ascii="Times New Roman" w:hAnsi="Times New Roman" w:eastAsia="Times New Roman" w:cs="Helvetica"/>
      <w:b/>
      <w:bCs/>
      <w:caps/>
      <w:kern w:val="32"/>
      <w:sz w:val="24"/>
      <w:szCs w:val="24"/>
      <w:lang w:bidi="ar-SA"/>
    </w:rPr>
  </w:style>
  <w:style w:type="paragraph" w:styleId="4">
    <w:name w:val="heading 2"/>
    <w:basedOn w:val="1"/>
    <w:next w:val="3"/>
    <w:link w:val="29"/>
    <w:qFormat/>
    <w:uiPriority w:val="9"/>
    <w:pPr>
      <w:keepNext/>
      <w:widowControl/>
      <w:numPr>
        <w:ilvl w:val="1"/>
        <w:numId w:val="1"/>
      </w:numPr>
      <w:autoSpaceDE/>
      <w:autoSpaceDN/>
      <w:spacing w:before="360" w:after="120" w:line="480" w:lineRule="auto"/>
      <w:jc w:val="both"/>
      <w:outlineLvl w:val="1"/>
    </w:pPr>
    <w:rPr>
      <w:rFonts w:ascii="Times New Roman" w:hAnsi="Times New Roman" w:eastAsia="Times New Roman"/>
      <w:b/>
      <w:bCs/>
      <w:iCs/>
      <w:sz w:val="24"/>
      <w:szCs w:val="28"/>
      <w:lang w:bidi="ar-SA"/>
    </w:rPr>
  </w:style>
  <w:style w:type="paragraph" w:styleId="5">
    <w:name w:val="heading 3"/>
    <w:basedOn w:val="1"/>
    <w:next w:val="3"/>
    <w:link w:val="30"/>
    <w:qFormat/>
    <w:uiPriority w:val="9"/>
    <w:pPr>
      <w:keepNext/>
      <w:widowControl/>
      <w:numPr>
        <w:ilvl w:val="2"/>
        <w:numId w:val="1"/>
      </w:numPr>
      <w:autoSpaceDE/>
      <w:autoSpaceDN/>
      <w:spacing w:before="360" w:after="120" w:line="480" w:lineRule="auto"/>
      <w:jc w:val="both"/>
      <w:outlineLvl w:val="2"/>
    </w:pPr>
    <w:rPr>
      <w:rFonts w:ascii="Times New Roman" w:hAnsi="Times New Roman" w:eastAsia="Times New Roman"/>
      <w:b/>
      <w:bCs/>
      <w:sz w:val="24"/>
      <w:szCs w:val="26"/>
      <w:lang w:bidi="ar-SA"/>
    </w:rPr>
  </w:style>
  <w:style w:type="paragraph" w:styleId="6">
    <w:name w:val="heading 4"/>
    <w:basedOn w:val="1"/>
    <w:next w:val="1"/>
    <w:link w:val="31"/>
    <w:qFormat/>
    <w:uiPriority w:val="9"/>
    <w:pPr>
      <w:keepNext/>
      <w:widowControl/>
      <w:numPr>
        <w:ilvl w:val="3"/>
        <w:numId w:val="1"/>
      </w:numPr>
      <w:autoSpaceDE/>
      <w:autoSpaceDN/>
      <w:spacing w:before="240" w:after="120" w:line="480" w:lineRule="auto"/>
      <w:jc w:val="both"/>
      <w:outlineLvl w:val="3"/>
    </w:pPr>
    <w:rPr>
      <w:rFonts w:ascii="Times New Roman" w:hAnsi="Times New Roman" w:eastAsia="Times New Roman" w:cs="Times New Roman"/>
      <w:b/>
      <w:bCs/>
      <w:sz w:val="24"/>
      <w:szCs w:val="28"/>
      <w:lang w:bidi="ar-SA"/>
    </w:rPr>
  </w:style>
  <w:style w:type="paragraph" w:styleId="7">
    <w:name w:val="heading 5"/>
    <w:basedOn w:val="1"/>
    <w:next w:val="1"/>
    <w:link w:val="32"/>
    <w:qFormat/>
    <w:uiPriority w:val="9"/>
    <w:pPr>
      <w:widowControl/>
      <w:numPr>
        <w:ilvl w:val="4"/>
        <w:numId w:val="1"/>
      </w:numPr>
      <w:autoSpaceDE/>
      <w:autoSpaceDN/>
      <w:spacing w:before="240" w:after="60" w:line="480" w:lineRule="auto"/>
      <w:jc w:val="both"/>
      <w:outlineLvl w:val="4"/>
    </w:pPr>
    <w:rPr>
      <w:rFonts w:ascii="Times New Roman" w:hAnsi="Times New Roman" w:eastAsia="Times New Roman" w:cs="Times New Roman"/>
      <w:b/>
      <w:bCs/>
      <w:iCs/>
      <w:sz w:val="24"/>
      <w:szCs w:val="26"/>
      <w:lang w:bidi="ar-SA"/>
    </w:rPr>
  </w:style>
  <w:style w:type="paragraph" w:styleId="8">
    <w:name w:val="heading 6"/>
    <w:basedOn w:val="1"/>
    <w:next w:val="1"/>
    <w:link w:val="33"/>
    <w:qFormat/>
    <w:uiPriority w:val="9"/>
    <w:pPr>
      <w:widowControl/>
      <w:numPr>
        <w:ilvl w:val="5"/>
        <w:numId w:val="1"/>
      </w:numPr>
      <w:autoSpaceDE/>
      <w:autoSpaceDN/>
      <w:spacing w:before="240" w:after="60" w:line="480" w:lineRule="auto"/>
      <w:jc w:val="both"/>
      <w:outlineLvl w:val="5"/>
    </w:pPr>
    <w:rPr>
      <w:rFonts w:ascii="Times New Roman" w:hAnsi="Times New Roman" w:eastAsia="Times New Roman" w:cs="Times New Roman"/>
      <w:b/>
      <w:bCs/>
      <w:sz w:val="24"/>
      <w:lang w:bidi="ar-SA"/>
    </w:rPr>
  </w:style>
  <w:style w:type="paragraph" w:styleId="9">
    <w:name w:val="heading 7"/>
    <w:basedOn w:val="1"/>
    <w:next w:val="1"/>
    <w:link w:val="34"/>
    <w:qFormat/>
    <w:uiPriority w:val="9"/>
    <w:pPr>
      <w:widowControl/>
      <w:numPr>
        <w:ilvl w:val="6"/>
        <w:numId w:val="1"/>
      </w:numPr>
      <w:autoSpaceDE/>
      <w:autoSpaceDN/>
      <w:spacing w:before="240" w:after="60" w:line="276" w:lineRule="auto"/>
      <w:outlineLvl w:val="6"/>
    </w:pPr>
    <w:rPr>
      <w:rFonts w:ascii="Calibri" w:hAnsi="Calibri" w:eastAsia="Times New Roman" w:cs="Times New Roman"/>
      <w:sz w:val="24"/>
      <w:szCs w:val="24"/>
      <w:lang w:bidi="ar-SA"/>
    </w:rPr>
  </w:style>
  <w:style w:type="paragraph" w:styleId="10">
    <w:name w:val="heading 8"/>
    <w:basedOn w:val="1"/>
    <w:next w:val="1"/>
    <w:link w:val="35"/>
    <w:qFormat/>
    <w:uiPriority w:val="9"/>
    <w:pPr>
      <w:widowControl/>
      <w:numPr>
        <w:ilvl w:val="7"/>
        <w:numId w:val="1"/>
      </w:numPr>
      <w:autoSpaceDE/>
      <w:autoSpaceDN/>
      <w:spacing w:before="240" w:after="60" w:line="276" w:lineRule="auto"/>
      <w:outlineLvl w:val="7"/>
    </w:pPr>
    <w:rPr>
      <w:rFonts w:ascii="Calibri" w:hAnsi="Calibri" w:eastAsia="Times New Roman" w:cs="Times New Roman"/>
      <w:i/>
      <w:iCs/>
      <w:sz w:val="24"/>
      <w:szCs w:val="24"/>
      <w:lang w:bidi="ar-SA"/>
    </w:rPr>
  </w:style>
  <w:style w:type="paragraph" w:styleId="11">
    <w:name w:val="heading 9"/>
    <w:basedOn w:val="1"/>
    <w:next w:val="1"/>
    <w:link w:val="36"/>
    <w:qFormat/>
    <w:uiPriority w:val="9"/>
    <w:pPr>
      <w:widowControl/>
      <w:numPr>
        <w:ilvl w:val="8"/>
        <w:numId w:val="1"/>
      </w:numPr>
      <w:autoSpaceDE/>
      <w:autoSpaceDN/>
      <w:spacing w:before="240" w:after="60" w:line="276" w:lineRule="auto"/>
      <w:outlineLvl w:val="8"/>
    </w:pPr>
    <w:rPr>
      <w:rFonts w:ascii="Cambria" w:hAnsi="Cambria" w:eastAsia="Times New Roman" w:cs="Times New Roman"/>
      <w:lang w:bidi="ar-SA"/>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ThesisParagraph"/>
    <w:basedOn w:val="1"/>
    <w:link w:val="37"/>
    <w:uiPriority w:val="0"/>
    <w:pPr>
      <w:widowControl/>
      <w:autoSpaceDE/>
      <w:autoSpaceDN/>
      <w:spacing w:line="480" w:lineRule="auto"/>
      <w:ind w:firstLine="720"/>
    </w:pPr>
    <w:rPr>
      <w:rFonts w:ascii="Times New Roman" w:hAnsi="Times New Roman" w:eastAsia="Times New Roman" w:cs="Times New Roman"/>
      <w:sz w:val="24"/>
      <w:szCs w:val="24"/>
      <w:lang w:bidi="ar-SA"/>
    </w:rPr>
  </w:style>
  <w:style w:type="paragraph" w:styleId="14">
    <w:name w:val="Balloon Text"/>
    <w:basedOn w:val="1"/>
    <w:link w:val="45"/>
    <w:uiPriority w:val="99"/>
    <w:rPr>
      <w:rFonts w:ascii="Segoe UI" w:hAnsi="Segoe UI" w:cs="Segoe UI"/>
      <w:sz w:val="18"/>
      <w:szCs w:val="18"/>
    </w:rPr>
  </w:style>
  <w:style w:type="paragraph" w:styleId="15">
    <w:name w:val="Body Text"/>
    <w:basedOn w:val="1"/>
    <w:qFormat/>
    <w:uiPriority w:val="1"/>
    <w:rPr>
      <w:rFonts w:ascii="Garamond" w:hAnsi="Garamond" w:eastAsia="Garamond" w:cs="Garamond"/>
    </w:rPr>
  </w:style>
  <w:style w:type="character" w:styleId="16">
    <w:name w:val="annotation reference"/>
    <w:uiPriority w:val="99"/>
    <w:rPr>
      <w:sz w:val="16"/>
      <w:szCs w:val="16"/>
    </w:rPr>
  </w:style>
  <w:style w:type="paragraph" w:styleId="17">
    <w:name w:val="annotation text"/>
    <w:basedOn w:val="1"/>
    <w:link w:val="41"/>
    <w:uiPriority w:val="99"/>
    <w:pPr>
      <w:widowControl/>
      <w:autoSpaceDE/>
      <w:autoSpaceDN/>
      <w:spacing w:after="200" w:line="276" w:lineRule="auto"/>
    </w:pPr>
    <w:rPr>
      <w:rFonts w:ascii="Calibri" w:hAnsi="Calibri" w:eastAsia="Calibri" w:cs="Times New Roman"/>
      <w:sz w:val="20"/>
      <w:szCs w:val="20"/>
      <w:lang w:bidi="ar-SA"/>
    </w:rPr>
  </w:style>
  <w:style w:type="paragraph" w:styleId="18">
    <w:name w:val="annotation subject"/>
    <w:basedOn w:val="17"/>
    <w:next w:val="17"/>
    <w:link w:val="46"/>
    <w:uiPriority w:val="99"/>
    <w:pPr>
      <w:widowControl w:val="0"/>
      <w:autoSpaceDE w:val="0"/>
      <w:autoSpaceDN w:val="0"/>
      <w:spacing w:after="0" w:line="240" w:lineRule="auto"/>
    </w:pPr>
    <w:rPr>
      <w:rFonts w:ascii="Arial" w:hAnsi="Arial" w:eastAsia="Arial" w:cs="Arial"/>
      <w:b/>
      <w:bCs/>
      <w:lang w:bidi="en-US"/>
    </w:rPr>
  </w:style>
  <w:style w:type="character" w:styleId="19">
    <w:name w:val="endnote reference"/>
    <w:basedOn w:val="12"/>
    <w:uiPriority w:val="99"/>
    <w:rPr>
      <w:vertAlign w:val="superscript"/>
    </w:rPr>
  </w:style>
  <w:style w:type="paragraph" w:styleId="20">
    <w:name w:val="endnote text"/>
    <w:basedOn w:val="1"/>
    <w:link w:val="48"/>
    <w:uiPriority w:val="99"/>
    <w:rPr>
      <w:sz w:val="20"/>
      <w:szCs w:val="20"/>
    </w:rPr>
  </w:style>
  <w:style w:type="paragraph" w:styleId="21">
    <w:name w:val="footer"/>
    <w:basedOn w:val="1"/>
    <w:link w:val="40"/>
    <w:uiPriority w:val="99"/>
    <w:pPr>
      <w:widowControl/>
      <w:tabs>
        <w:tab w:val="center" w:pos="4680"/>
        <w:tab w:val="right" w:pos="9360"/>
      </w:tabs>
      <w:autoSpaceDE/>
      <w:autoSpaceDN/>
      <w:spacing w:after="200" w:line="276" w:lineRule="auto"/>
    </w:pPr>
    <w:rPr>
      <w:rFonts w:ascii="Calibri" w:hAnsi="Calibri" w:eastAsia="Calibri" w:cs="Times New Roman"/>
      <w:lang w:bidi="ar-SA"/>
    </w:rPr>
  </w:style>
  <w:style w:type="paragraph" w:styleId="22">
    <w:name w:val="header"/>
    <w:basedOn w:val="1"/>
    <w:link w:val="39"/>
    <w:uiPriority w:val="99"/>
    <w:pPr>
      <w:widowControl/>
      <w:tabs>
        <w:tab w:val="center" w:pos="4680"/>
        <w:tab w:val="right" w:pos="9360"/>
      </w:tabs>
      <w:autoSpaceDE/>
      <w:autoSpaceDN/>
      <w:spacing w:after="200" w:line="276" w:lineRule="auto"/>
    </w:pPr>
    <w:rPr>
      <w:rFonts w:ascii="Calibri" w:hAnsi="Calibri" w:eastAsia="Calibri" w:cs="Times New Roman"/>
      <w:lang w:bidi="ar-SA"/>
    </w:rPr>
  </w:style>
  <w:style w:type="paragraph" w:styleId="23">
    <w:name w:val="HTML Preformatted"/>
    <w:basedOn w:val="1"/>
    <w:link w:val="42"/>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lang w:bidi="ar-SA"/>
    </w:rPr>
  </w:style>
  <w:style w:type="character" w:styleId="24">
    <w:name w:val="Hyperlink"/>
    <w:uiPriority w:val="99"/>
    <w:rPr>
      <w:color w:val="0000FF"/>
      <w:u w:val="single"/>
    </w:rPr>
  </w:style>
  <w:style w:type="table" w:styleId="25">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List Paragraph"/>
    <w:basedOn w:val="1"/>
    <w:qFormat/>
    <w:uiPriority w:val="1"/>
  </w:style>
  <w:style w:type="paragraph" w:customStyle="1" w:styleId="27">
    <w:name w:val="Table Paragraph"/>
    <w:basedOn w:val="1"/>
    <w:qFormat/>
    <w:uiPriority w:val="1"/>
  </w:style>
  <w:style w:type="character" w:customStyle="1" w:styleId="28">
    <w:name w:val="Heading 1 Char"/>
    <w:basedOn w:val="12"/>
    <w:link w:val="2"/>
    <w:qFormat/>
    <w:uiPriority w:val="0"/>
    <w:rPr>
      <w:rFonts w:ascii="Times New Roman" w:hAnsi="Times New Roman" w:eastAsia="Times New Roman" w:cs="Helvetica"/>
      <w:b/>
      <w:bCs/>
      <w:caps/>
      <w:kern w:val="32"/>
      <w:sz w:val="24"/>
      <w:szCs w:val="24"/>
    </w:rPr>
  </w:style>
  <w:style w:type="character" w:customStyle="1" w:styleId="29">
    <w:name w:val="Heading 2 Char"/>
    <w:basedOn w:val="12"/>
    <w:link w:val="4"/>
    <w:qFormat/>
    <w:uiPriority w:val="0"/>
    <w:rPr>
      <w:rFonts w:ascii="Times New Roman" w:hAnsi="Times New Roman" w:eastAsia="Times New Roman" w:cs="Arial"/>
      <w:b/>
      <w:bCs/>
      <w:iCs/>
      <w:sz w:val="24"/>
      <w:szCs w:val="28"/>
    </w:rPr>
  </w:style>
  <w:style w:type="character" w:customStyle="1" w:styleId="30">
    <w:name w:val="Heading 3 Char"/>
    <w:basedOn w:val="12"/>
    <w:link w:val="5"/>
    <w:qFormat/>
    <w:uiPriority w:val="0"/>
    <w:rPr>
      <w:rFonts w:ascii="Times New Roman" w:hAnsi="Times New Roman" w:eastAsia="Times New Roman" w:cs="Arial"/>
      <w:b/>
      <w:bCs/>
      <w:sz w:val="24"/>
      <w:szCs w:val="26"/>
    </w:rPr>
  </w:style>
  <w:style w:type="character" w:customStyle="1" w:styleId="31">
    <w:name w:val="Heading 4 Char"/>
    <w:basedOn w:val="12"/>
    <w:link w:val="6"/>
    <w:qFormat/>
    <w:uiPriority w:val="0"/>
    <w:rPr>
      <w:rFonts w:ascii="Times New Roman" w:hAnsi="Times New Roman" w:eastAsia="Times New Roman" w:cs="Times New Roman"/>
      <w:b/>
      <w:bCs/>
      <w:sz w:val="24"/>
      <w:szCs w:val="28"/>
    </w:rPr>
  </w:style>
  <w:style w:type="character" w:customStyle="1" w:styleId="32">
    <w:name w:val="Heading 5 Char"/>
    <w:basedOn w:val="12"/>
    <w:link w:val="7"/>
    <w:qFormat/>
    <w:uiPriority w:val="0"/>
    <w:rPr>
      <w:rFonts w:ascii="Times New Roman" w:hAnsi="Times New Roman" w:eastAsia="Times New Roman" w:cs="Times New Roman"/>
      <w:b/>
      <w:bCs/>
      <w:iCs/>
      <w:sz w:val="24"/>
      <w:szCs w:val="26"/>
    </w:rPr>
  </w:style>
  <w:style w:type="character" w:customStyle="1" w:styleId="33">
    <w:name w:val="Heading 6 Char"/>
    <w:basedOn w:val="12"/>
    <w:link w:val="8"/>
    <w:uiPriority w:val="0"/>
    <w:rPr>
      <w:rFonts w:ascii="Times New Roman" w:hAnsi="Times New Roman" w:eastAsia="Times New Roman" w:cs="Times New Roman"/>
      <w:b/>
      <w:bCs/>
      <w:sz w:val="24"/>
    </w:rPr>
  </w:style>
  <w:style w:type="character" w:customStyle="1" w:styleId="34">
    <w:name w:val="Heading 7 Char"/>
    <w:basedOn w:val="12"/>
    <w:link w:val="9"/>
    <w:uiPriority w:val="9"/>
    <w:rPr>
      <w:rFonts w:ascii="Calibri" w:hAnsi="Calibri" w:eastAsia="Times New Roman" w:cs="Times New Roman"/>
      <w:sz w:val="24"/>
      <w:szCs w:val="24"/>
    </w:rPr>
  </w:style>
  <w:style w:type="character" w:customStyle="1" w:styleId="35">
    <w:name w:val="Heading 8 Char"/>
    <w:basedOn w:val="12"/>
    <w:link w:val="10"/>
    <w:uiPriority w:val="9"/>
    <w:rPr>
      <w:rFonts w:ascii="Calibri" w:hAnsi="Calibri" w:eastAsia="Times New Roman" w:cs="Times New Roman"/>
      <w:i/>
      <w:iCs/>
      <w:sz w:val="24"/>
      <w:szCs w:val="24"/>
    </w:rPr>
  </w:style>
  <w:style w:type="character" w:customStyle="1" w:styleId="36">
    <w:name w:val="Heading 9 Char"/>
    <w:basedOn w:val="12"/>
    <w:link w:val="11"/>
    <w:uiPriority w:val="9"/>
    <w:rPr>
      <w:rFonts w:ascii="Cambria" w:hAnsi="Cambria" w:eastAsia="Times New Roman" w:cs="Times New Roman"/>
    </w:rPr>
  </w:style>
  <w:style w:type="character" w:customStyle="1" w:styleId="37">
    <w:name w:val="ThesisParagraph Char"/>
    <w:link w:val="3"/>
    <w:uiPriority w:val="0"/>
    <w:rPr>
      <w:rFonts w:ascii="Times New Roman" w:hAnsi="Times New Roman" w:eastAsia="Times New Roman" w:cs="Times New Roman"/>
      <w:sz w:val="24"/>
      <w:szCs w:val="24"/>
    </w:rPr>
  </w:style>
  <w:style w:type="paragraph" w:styleId="38">
    <w:name w:val="No Spacing"/>
    <w:qFormat/>
    <w:uiPriority w:val="1"/>
    <w:pPr>
      <w:widowControl/>
      <w:autoSpaceDE/>
      <w:autoSpaceDN/>
    </w:pPr>
    <w:rPr>
      <w:rFonts w:ascii="Times New Roman" w:hAnsi="Times New Roman" w:eastAsia="Times New Roman" w:cs="Times New Roman"/>
      <w:sz w:val="24"/>
      <w:szCs w:val="24"/>
      <w:lang w:val="en-US" w:eastAsia="en-US" w:bidi="ar-SA"/>
    </w:rPr>
  </w:style>
  <w:style w:type="character" w:customStyle="1" w:styleId="39">
    <w:name w:val="Header Char"/>
    <w:basedOn w:val="12"/>
    <w:link w:val="22"/>
    <w:uiPriority w:val="99"/>
    <w:rPr>
      <w:rFonts w:ascii="Calibri" w:hAnsi="Calibri" w:eastAsia="Calibri" w:cs="Times New Roman"/>
    </w:rPr>
  </w:style>
  <w:style w:type="character" w:customStyle="1" w:styleId="40">
    <w:name w:val="Footer Char"/>
    <w:basedOn w:val="12"/>
    <w:link w:val="21"/>
    <w:uiPriority w:val="99"/>
    <w:rPr>
      <w:rFonts w:ascii="Calibri" w:hAnsi="Calibri" w:eastAsia="Calibri" w:cs="Times New Roman"/>
    </w:rPr>
  </w:style>
  <w:style w:type="character" w:customStyle="1" w:styleId="41">
    <w:name w:val="Comment Text Char"/>
    <w:basedOn w:val="12"/>
    <w:link w:val="17"/>
    <w:uiPriority w:val="99"/>
    <w:rPr>
      <w:rFonts w:ascii="Calibri" w:hAnsi="Calibri" w:eastAsia="Calibri" w:cs="Times New Roman"/>
      <w:sz w:val="20"/>
      <w:szCs w:val="20"/>
    </w:rPr>
  </w:style>
  <w:style w:type="character" w:customStyle="1" w:styleId="42">
    <w:name w:val="HTML Preformatted Char"/>
    <w:link w:val="23"/>
    <w:uiPriority w:val="99"/>
    <w:rPr>
      <w:rFonts w:ascii="Courier New" w:hAnsi="Courier New" w:eastAsia="Times New Roman" w:cs="Courier New"/>
    </w:rPr>
  </w:style>
  <w:style w:type="character" w:customStyle="1" w:styleId="43">
    <w:name w:val="HTML Preformatted Char1"/>
    <w:basedOn w:val="12"/>
    <w:uiPriority w:val="99"/>
    <w:rPr>
      <w:rFonts w:ascii="Consolas" w:hAnsi="Consolas" w:eastAsia="Arial" w:cs="Arial"/>
      <w:sz w:val="20"/>
      <w:szCs w:val="20"/>
      <w:lang w:bidi="en-US"/>
    </w:rPr>
  </w:style>
  <w:style w:type="table" w:customStyle="1" w:styleId="44">
    <w:name w:val="TableGrid"/>
    <w:uiPriority w:val="0"/>
    <w:pPr>
      <w:widowControl/>
      <w:autoSpaceDE/>
      <w:autoSpaceDN/>
    </w:pPr>
    <w:rPr>
      <w:rFonts w:eastAsia="SimSun"/>
    </w:rPr>
    <w:tblPr>
      <w:tblCellMar>
        <w:top w:w="0" w:type="dxa"/>
        <w:left w:w="0" w:type="dxa"/>
        <w:bottom w:w="0" w:type="dxa"/>
        <w:right w:w="0" w:type="dxa"/>
      </w:tblCellMar>
    </w:tblPr>
  </w:style>
  <w:style w:type="character" w:customStyle="1" w:styleId="45">
    <w:name w:val="Balloon Text Char"/>
    <w:basedOn w:val="12"/>
    <w:link w:val="14"/>
    <w:uiPriority w:val="99"/>
    <w:rPr>
      <w:rFonts w:ascii="Segoe UI" w:hAnsi="Segoe UI" w:eastAsia="Arial" w:cs="Segoe UI"/>
      <w:sz w:val="18"/>
      <w:szCs w:val="18"/>
      <w:lang w:bidi="en-US"/>
    </w:rPr>
  </w:style>
  <w:style w:type="character" w:customStyle="1" w:styleId="46">
    <w:name w:val="Comment Subject Char"/>
    <w:basedOn w:val="41"/>
    <w:link w:val="18"/>
    <w:uiPriority w:val="99"/>
    <w:rPr>
      <w:rFonts w:ascii="Arial" w:hAnsi="Arial" w:eastAsia="Arial" w:cs="Arial"/>
      <w:b/>
      <w:bCs/>
      <w:sz w:val="20"/>
      <w:szCs w:val="20"/>
      <w:lang w:bidi="en-US"/>
    </w:rPr>
  </w:style>
  <w:style w:type="paragraph" w:customStyle="1" w:styleId="47">
    <w:name w:val="Revision"/>
    <w:uiPriority w:val="99"/>
    <w:pPr>
      <w:widowControl/>
      <w:autoSpaceDE/>
      <w:autoSpaceDN/>
    </w:pPr>
    <w:rPr>
      <w:rFonts w:ascii="Arial" w:hAnsi="Arial" w:eastAsia="Arial" w:cs="Arial"/>
      <w:sz w:val="22"/>
      <w:szCs w:val="22"/>
      <w:lang w:val="en-US" w:eastAsia="en-US" w:bidi="en-US"/>
    </w:rPr>
  </w:style>
  <w:style w:type="character" w:customStyle="1" w:styleId="48">
    <w:name w:val="Endnote Text Char"/>
    <w:basedOn w:val="12"/>
    <w:link w:val="20"/>
    <w:uiPriority w:val="99"/>
    <w:rPr>
      <w:rFonts w:ascii="Arial" w:hAnsi="Arial" w:eastAsia="Arial" w:cs="Arial"/>
      <w:sz w:val="20"/>
      <w:szCs w:val="20"/>
      <w:lang w:bidi="en-US"/>
    </w:rPr>
  </w:style>
  <w:style w:type="paragraph" w:customStyle="1" w:styleId="49">
    <w:name w:val="EndNote Bibliography Title"/>
    <w:basedOn w:val="1"/>
    <w:link w:val="50"/>
    <w:uiPriority w:val="0"/>
    <w:pPr>
      <w:jc w:val="center"/>
    </w:pPr>
    <w:rPr>
      <w:rFonts w:ascii="Garamond" w:hAnsi="Garamond"/>
    </w:rPr>
  </w:style>
  <w:style w:type="character" w:customStyle="1" w:styleId="50">
    <w:name w:val="EndNote Bibliography Title Char"/>
    <w:basedOn w:val="12"/>
    <w:link w:val="49"/>
    <w:uiPriority w:val="0"/>
    <w:rPr>
      <w:rFonts w:ascii="Garamond" w:hAnsi="Garamond" w:eastAsia="Arial"/>
      <w:lang w:bidi="en-US"/>
    </w:rPr>
  </w:style>
  <w:style w:type="paragraph" w:customStyle="1" w:styleId="51">
    <w:name w:val="EndNote Bibliography"/>
    <w:basedOn w:val="1"/>
    <w:link w:val="52"/>
    <w:uiPriority w:val="0"/>
    <w:pPr>
      <w:jc w:val="both"/>
    </w:pPr>
    <w:rPr>
      <w:rFonts w:ascii="Garamond" w:hAnsi="Garamond"/>
    </w:rPr>
  </w:style>
  <w:style w:type="character" w:customStyle="1" w:styleId="52">
    <w:name w:val="EndNote Bibliography Char"/>
    <w:basedOn w:val="12"/>
    <w:link w:val="51"/>
    <w:uiPriority w:val="0"/>
    <w:rPr>
      <w:rFonts w:ascii="Garamond" w:hAnsi="Garamond" w:eastAsia="Arial"/>
      <w:lang w:bidi="en-US"/>
    </w:rPr>
  </w:style>
  <w:style w:type="paragraph" w:customStyle="1" w:styleId="53">
    <w:name w:val="EndNote Category Heading"/>
    <w:basedOn w:val="1"/>
    <w:link w:val="54"/>
    <w:uiPriority w:val="0"/>
    <w:pPr>
      <w:spacing w:before="120" w:after="120"/>
    </w:pPr>
    <w:rPr>
      <w:b/>
    </w:rPr>
  </w:style>
  <w:style w:type="character" w:customStyle="1" w:styleId="54">
    <w:name w:val="EndNote Category Heading Char"/>
    <w:basedOn w:val="12"/>
    <w:link w:val="53"/>
    <w:uiPriority w:val="0"/>
    <w:rPr>
      <w:rFonts w:ascii="Arial" w:hAnsi="Arial" w:eastAsia="Arial" w:cs="Arial"/>
      <w:b/>
      <w:lang w:bidi="en-US"/>
    </w:rPr>
  </w:style>
  <w:style w:type="table" w:customStyle="1" w:styleId="55">
    <w:name w:val="Light List1"/>
    <w:basedOn w:val="13"/>
    <w:uiPriority w:val="61"/>
    <w:pPr>
      <w:widowControl/>
      <w:autoSpaceDE/>
      <w:autoSpaceDN/>
    </w:pPr>
    <w:rPr>
      <w:rFonts w:eastAsia="SimSun"/>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131"/>
    <customShpInfo spid="_x0000_s1130"/>
    <customShpInfo spid="_x0000_s1129"/>
    <customShpInfo spid="_x0000_s1027"/>
    <customShpInfo spid="_x0000_s1028"/>
    <customShpInfo spid="_x0000_s1029"/>
    <customShpInfo spid="_x0000_s1030"/>
    <customShpInfo spid="_x0000_s1128"/>
    <customShpInfo spid="_x0000_s1031"/>
    <customShpInfo spid="_x0000_s1127"/>
    <customShpInfo spid="_x0000_s1126"/>
    <customShpInfo spid="_x0000_s1032"/>
    <customShpInfo spid="_x0000_s1125"/>
    <customShpInfo spid="_x0000_s1033"/>
    <customShpInfo spid="_x0000_s1124"/>
    <customShpInfo spid="_x0000_s1034"/>
    <customShpInfo spid="_x0000_s1035"/>
    <customShpInfo spid="_x0000_s1036"/>
    <customShpInfo spid="_x0000_s1123"/>
    <customShpInfo spid="_x0000_s1037"/>
    <customShpInfo spid="_x0000_s1038"/>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237E3-B0F4-4ADD-8799-7630825D3AA7}">
  <ds:schemaRefs/>
</ds:datastoreItem>
</file>

<file path=docProps/app.xml><?xml version="1.0" encoding="utf-8"?>
<Properties xmlns="http://schemas.openxmlformats.org/officeDocument/2006/extended-properties" xmlns:vt="http://schemas.openxmlformats.org/officeDocument/2006/docPropsVTypes">
  <Template>Normal</Template>
  <Pages>1</Pages>
  <Words>6719</Words>
  <Characters>38304</Characters>
  <Lines>319</Lines>
  <Paragraphs>89</Paragraphs>
  <TotalTime>4</TotalTime>
  <ScaleCrop>false</ScaleCrop>
  <LinksUpToDate>false</LinksUpToDate>
  <CharactersWithSpaces>44934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2022-11-13T22:30:00Z</dcterms:created>
  <dc:creator>vxs1</dc:creator>
  <cp:lastModifiedBy>talha</cp:lastModifiedBy>
  <dcterms:modified xsi:type="dcterms:W3CDTF">2022-11-14T07:28:51Z</dcterms:modified>
  <dc:title>Lower extremity functional scale.doc</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2016-11-21T00:00:00Z</vt:filetime>
  </property>
  <property fmtid="{D5CDD505-2E9C-101B-9397-08002B2CF9AE}" pid="3" name="Creator">
    <vt:lpwstr>Lower extremity functional scale - Microsoft Word</vt:lpwstr>
  </property>
  <property fmtid="{D5CDD505-2E9C-101B-9397-08002B2CF9AE}" pid="4" name="LastSaved">
    <vt:filetime>2022-01-03T00:00:00Z</vt:filetime>
  </property>
  <property fmtid="{D5CDD505-2E9C-101B-9397-08002B2CF9AE}" pid="5" name="ICV">
    <vt:lpwstr>7a8ee80310af4463bb09f7f35bb83cc6</vt:lpwstr>
  </property>
  <property fmtid="{D5CDD505-2E9C-101B-9397-08002B2CF9AE}" pid="6" name="KSOProductBuildVer">
    <vt:lpwstr>1033-11.2.0.11380</vt:lpwstr>
  </property>
</Properties>
</file>